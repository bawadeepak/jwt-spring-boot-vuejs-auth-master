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716" w:rsidRPr="00990E6C" w:rsidRDefault="006C3716">
      <w:pPr>
        <w:jc w:val="center"/>
        <w:rPr>
          <w:rFonts w:ascii="Arial" w:hAnsi="Arial" w:cs="Arial"/>
          <w:b/>
          <w:bCs/>
          <w:sz w:val="18"/>
          <w:szCs w:val="18"/>
          <w:u w:val="single"/>
        </w:rPr>
      </w:pPr>
      <w:r w:rsidRPr="00990E6C">
        <w:rPr>
          <w:rFonts w:ascii="Arial" w:hAnsi="Arial" w:cs="Arial"/>
          <w:b/>
          <w:bCs/>
          <w:sz w:val="18"/>
          <w:szCs w:val="18"/>
          <w:u w:val="single"/>
        </w:rPr>
        <w:t>DEEPAK BAWA (</w:t>
      </w:r>
      <w:r w:rsidR="004E0934">
        <w:rPr>
          <w:rFonts w:ascii="Arial" w:hAnsi="Arial" w:cs="Arial"/>
          <w:b/>
          <w:bCs/>
          <w:sz w:val="18"/>
          <w:szCs w:val="18"/>
          <w:u w:val="single"/>
        </w:rPr>
        <w:t>Application Developer/</w:t>
      </w:r>
      <w:r w:rsidR="006A1F65" w:rsidRPr="00990E6C">
        <w:rPr>
          <w:rFonts w:ascii="Arial" w:hAnsi="Arial" w:cs="Arial"/>
          <w:b/>
          <w:bCs/>
          <w:sz w:val="18"/>
          <w:szCs w:val="18"/>
          <w:u w:val="single"/>
        </w:rPr>
        <w:t>Designer</w:t>
      </w:r>
      <w:r w:rsidR="00733140">
        <w:rPr>
          <w:rFonts w:ascii="Arial" w:hAnsi="Arial" w:cs="Arial"/>
          <w:b/>
          <w:bCs/>
          <w:sz w:val="18"/>
          <w:szCs w:val="18"/>
          <w:u w:val="single"/>
        </w:rPr>
        <w:t>/Integration Engineer/Technical Lead</w:t>
      </w:r>
      <w:r w:rsidRPr="00990E6C">
        <w:rPr>
          <w:rFonts w:ascii="Arial" w:hAnsi="Arial" w:cs="Arial"/>
          <w:b/>
          <w:bCs/>
          <w:sz w:val="18"/>
          <w:szCs w:val="18"/>
          <w:u w:val="single"/>
        </w:rPr>
        <w:t>)</w:t>
      </w:r>
    </w:p>
    <w:p w:rsidR="001A34AA" w:rsidRPr="00990E6C" w:rsidRDefault="001A34AA" w:rsidP="00386A06">
      <w:pPr>
        <w:rPr>
          <w:rFonts w:ascii="Arial" w:hAnsi="Arial" w:cs="Arial"/>
          <w:sz w:val="18"/>
          <w:szCs w:val="18"/>
        </w:rPr>
      </w:pPr>
    </w:p>
    <w:p w:rsidR="006C3716" w:rsidRPr="00990E6C" w:rsidRDefault="006C3716">
      <w:pPr>
        <w:rPr>
          <w:rFonts w:ascii="Arial" w:hAnsi="Arial" w:cs="Arial"/>
          <w:b/>
          <w:iCs/>
          <w:sz w:val="18"/>
          <w:szCs w:val="18"/>
          <w:u w:val="single"/>
        </w:rPr>
      </w:pPr>
      <w:r w:rsidRPr="00990E6C">
        <w:rPr>
          <w:rFonts w:ascii="Arial" w:hAnsi="Arial" w:cs="Arial"/>
          <w:b/>
          <w:iCs/>
          <w:sz w:val="18"/>
          <w:szCs w:val="18"/>
          <w:u w:val="single"/>
        </w:rPr>
        <w:t>EXPERIENCE SUMMARY</w:t>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p>
    <w:p w:rsidR="006C3716" w:rsidRPr="00990E6C" w:rsidRDefault="006C3716">
      <w:pPr>
        <w:rPr>
          <w:rFonts w:ascii="Arial" w:hAnsi="Arial" w:cs="Arial"/>
          <w:b/>
          <w:iCs/>
          <w:sz w:val="18"/>
          <w:szCs w:val="18"/>
          <w:u w:val="single"/>
        </w:rPr>
      </w:pPr>
    </w:p>
    <w:p w:rsidR="00D56BC0" w:rsidRPr="00990E6C" w:rsidRDefault="00D56BC0" w:rsidP="00D56BC0">
      <w:pPr>
        <w:rPr>
          <w:rFonts w:ascii="Arial" w:hAnsi="Arial" w:cs="Arial"/>
          <w:sz w:val="18"/>
          <w:szCs w:val="18"/>
        </w:rPr>
      </w:pPr>
      <w:r w:rsidRPr="00990E6C">
        <w:rPr>
          <w:rFonts w:ascii="Arial" w:hAnsi="Arial" w:cs="Arial"/>
          <w:sz w:val="18"/>
          <w:szCs w:val="18"/>
        </w:rPr>
        <w:t>•</w:t>
      </w:r>
      <w:r>
        <w:rPr>
          <w:rFonts w:ascii="Arial" w:hAnsi="Arial" w:cs="Arial"/>
          <w:sz w:val="18"/>
          <w:szCs w:val="18"/>
        </w:rPr>
        <w:tab/>
        <w:t>More than 1</w:t>
      </w:r>
      <w:r w:rsidR="00461577">
        <w:rPr>
          <w:rFonts w:ascii="Arial" w:hAnsi="Arial" w:cs="Arial"/>
          <w:sz w:val="18"/>
          <w:szCs w:val="18"/>
        </w:rPr>
        <w:t>7</w:t>
      </w:r>
      <w:r w:rsidRPr="00990E6C">
        <w:rPr>
          <w:rFonts w:ascii="Arial" w:hAnsi="Arial" w:cs="Arial"/>
          <w:sz w:val="18"/>
          <w:szCs w:val="18"/>
        </w:rPr>
        <w:t xml:space="preserve"> years of experience in system analyses, architecture and development of business critical and high availability primarily Java/J2EE applications.</w:t>
      </w:r>
    </w:p>
    <w:p w:rsidR="00D56BC0" w:rsidRPr="00990E6C" w:rsidRDefault="00D56BC0" w:rsidP="00D56BC0">
      <w:pPr>
        <w:rPr>
          <w:rFonts w:ascii="Arial" w:hAnsi="Arial" w:cs="Arial"/>
          <w:sz w:val="18"/>
          <w:szCs w:val="18"/>
        </w:rPr>
      </w:pPr>
      <w:r w:rsidRPr="00990E6C">
        <w:rPr>
          <w:rFonts w:ascii="Arial" w:hAnsi="Arial" w:cs="Arial"/>
          <w:sz w:val="18"/>
          <w:szCs w:val="18"/>
        </w:rPr>
        <w:t>•</w:t>
      </w:r>
      <w:r>
        <w:rPr>
          <w:rFonts w:ascii="Arial" w:hAnsi="Arial" w:cs="Arial"/>
          <w:sz w:val="18"/>
          <w:szCs w:val="18"/>
        </w:rPr>
        <w:tab/>
        <w:t>More than 5</w:t>
      </w:r>
      <w:r w:rsidRPr="00990E6C">
        <w:rPr>
          <w:rFonts w:ascii="Arial" w:hAnsi="Arial" w:cs="Arial"/>
          <w:sz w:val="18"/>
          <w:szCs w:val="18"/>
        </w:rPr>
        <w:t xml:space="preserve"> years of experience in system analyses, architecture and development of </w:t>
      </w:r>
      <w:r>
        <w:rPr>
          <w:rFonts w:ascii="Arial" w:hAnsi="Arial" w:cs="Arial"/>
          <w:sz w:val="18"/>
          <w:szCs w:val="18"/>
        </w:rPr>
        <w:t xml:space="preserve">OSS/BSS applications for </w:t>
      </w:r>
      <w:r w:rsidR="00860397">
        <w:rPr>
          <w:rFonts w:ascii="Arial" w:hAnsi="Arial" w:cs="Arial"/>
          <w:sz w:val="18"/>
          <w:szCs w:val="18"/>
        </w:rPr>
        <w:t>Telco</w:t>
      </w:r>
      <w:r w:rsidR="002D712E">
        <w:rPr>
          <w:rFonts w:ascii="Arial" w:hAnsi="Arial" w:cs="Arial"/>
          <w:sz w:val="18"/>
          <w:szCs w:val="18"/>
        </w:rPr>
        <w:t>/Defence</w:t>
      </w:r>
      <w:r>
        <w:rPr>
          <w:rFonts w:ascii="Arial" w:hAnsi="Arial" w:cs="Arial"/>
          <w:sz w:val="18"/>
          <w:szCs w:val="18"/>
        </w:rPr>
        <w:t xml:space="preserve"> projects</w:t>
      </w:r>
      <w:r w:rsidRPr="00990E6C">
        <w:rPr>
          <w:rFonts w:ascii="Arial" w:hAnsi="Arial" w:cs="Arial"/>
          <w:sz w:val="18"/>
          <w:szCs w:val="18"/>
        </w:rPr>
        <w:t>.</w:t>
      </w:r>
    </w:p>
    <w:p w:rsidR="006C3716" w:rsidRPr="00990E6C" w:rsidRDefault="006C3716">
      <w:pPr>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t xml:space="preserve">Worked in the roles of </w:t>
      </w:r>
      <w:r w:rsidR="008C0FBC" w:rsidRPr="00990E6C">
        <w:rPr>
          <w:rFonts w:ascii="Arial" w:hAnsi="Arial" w:cs="Arial"/>
          <w:sz w:val="18"/>
          <w:szCs w:val="18"/>
        </w:rPr>
        <w:t xml:space="preserve">Developer, </w:t>
      </w:r>
      <w:r w:rsidR="00F25CE4" w:rsidRPr="00990E6C">
        <w:rPr>
          <w:rFonts w:ascii="Arial" w:hAnsi="Arial" w:cs="Arial"/>
          <w:sz w:val="18"/>
          <w:szCs w:val="18"/>
        </w:rPr>
        <w:t xml:space="preserve">Technical lead, Application Architect, </w:t>
      </w:r>
      <w:r w:rsidRPr="00990E6C">
        <w:rPr>
          <w:rFonts w:ascii="Arial" w:hAnsi="Arial" w:cs="Arial"/>
          <w:sz w:val="18"/>
          <w:szCs w:val="18"/>
        </w:rPr>
        <w:t xml:space="preserve">Team leader, </w:t>
      </w:r>
      <w:r w:rsidR="006A1F65" w:rsidRPr="00990E6C">
        <w:rPr>
          <w:rFonts w:ascii="Arial" w:hAnsi="Arial" w:cs="Arial"/>
          <w:sz w:val="18"/>
          <w:szCs w:val="18"/>
        </w:rPr>
        <w:t>Solutions Designer</w:t>
      </w:r>
      <w:r w:rsidR="00345C95" w:rsidRPr="00990E6C">
        <w:rPr>
          <w:rFonts w:ascii="Arial" w:hAnsi="Arial" w:cs="Arial"/>
          <w:sz w:val="18"/>
          <w:szCs w:val="18"/>
        </w:rPr>
        <w:t xml:space="preserve"> </w:t>
      </w:r>
      <w:r w:rsidRPr="00990E6C">
        <w:rPr>
          <w:rFonts w:ascii="Arial" w:hAnsi="Arial" w:cs="Arial"/>
          <w:sz w:val="18"/>
          <w:szCs w:val="18"/>
        </w:rPr>
        <w:t xml:space="preserve">and </w:t>
      </w:r>
      <w:r w:rsidR="008C0FBC" w:rsidRPr="00990E6C">
        <w:rPr>
          <w:rFonts w:ascii="Arial" w:hAnsi="Arial" w:cs="Arial"/>
          <w:sz w:val="18"/>
          <w:szCs w:val="18"/>
        </w:rPr>
        <w:t>Application Architect</w:t>
      </w:r>
      <w:r w:rsidRPr="00990E6C">
        <w:rPr>
          <w:rFonts w:ascii="Arial" w:hAnsi="Arial" w:cs="Arial"/>
          <w:sz w:val="18"/>
          <w:szCs w:val="18"/>
        </w:rPr>
        <w:t>.</w:t>
      </w:r>
    </w:p>
    <w:p w:rsidR="006C3716" w:rsidRPr="00990E6C" w:rsidRDefault="006C3716">
      <w:pPr>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t>Extensive experience in Requirements Gathering and System Analysis, Software Development, Maintenance and Effort Estimation.</w:t>
      </w:r>
    </w:p>
    <w:p w:rsidR="006C3716" w:rsidRPr="00990E6C" w:rsidRDefault="006C3716">
      <w:pPr>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t>Working through all the phases of SDLC analysis, design, coding, implementation, testing, maintenance and support.</w:t>
      </w:r>
    </w:p>
    <w:p w:rsidR="006C3716" w:rsidRPr="00990E6C" w:rsidRDefault="006C3716">
      <w:pPr>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t>Experience working on successful business critical projects end-to-end from initial inception phase to completion and maintenance.</w:t>
      </w:r>
    </w:p>
    <w:p w:rsidR="006C3716" w:rsidRPr="00990E6C" w:rsidRDefault="006C3716">
      <w:pPr>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t>Experience working with non-technical staff to understand their requirements and business. Perform the complete System Analysis and prepare Application Architecture based on that.</w:t>
      </w:r>
    </w:p>
    <w:p w:rsidR="001A34AA" w:rsidRPr="00990E6C" w:rsidRDefault="001A34AA" w:rsidP="001A34AA">
      <w:pPr>
        <w:pStyle w:val="NormalArial"/>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t>Able to construct and deliver appropriate verbal and written communication messages to stakeholders in business and technology.</w:t>
      </w:r>
    </w:p>
    <w:p w:rsidR="006C3716" w:rsidRPr="00990E6C" w:rsidRDefault="006C3716">
      <w:pPr>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t xml:space="preserve">Extensive experience documenting solutions for both technical and non-technical staff. </w:t>
      </w:r>
    </w:p>
    <w:p w:rsidR="006C3716" w:rsidRPr="00990E6C" w:rsidRDefault="006C3716">
      <w:pPr>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t xml:space="preserve">Domain knowledge of </w:t>
      </w:r>
      <w:r w:rsidR="00345C95" w:rsidRPr="00990E6C">
        <w:rPr>
          <w:rFonts w:ascii="Arial" w:hAnsi="Arial" w:cs="Arial"/>
          <w:sz w:val="18"/>
          <w:szCs w:val="18"/>
        </w:rPr>
        <w:t xml:space="preserve">customer service centre, </w:t>
      </w:r>
      <w:r w:rsidRPr="00990E6C">
        <w:rPr>
          <w:rFonts w:ascii="Arial" w:hAnsi="Arial" w:cs="Arial"/>
          <w:sz w:val="18"/>
          <w:szCs w:val="18"/>
        </w:rPr>
        <w:t xml:space="preserve">financial applications for </w:t>
      </w:r>
      <w:r w:rsidR="00345C95" w:rsidRPr="00990E6C">
        <w:rPr>
          <w:rFonts w:ascii="Arial" w:hAnsi="Arial" w:cs="Arial"/>
          <w:sz w:val="18"/>
          <w:szCs w:val="18"/>
        </w:rPr>
        <w:t xml:space="preserve">veterans, </w:t>
      </w:r>
      <w:r w:rsidRPr="00990E6C">
        <w:rPr>
          <w:rFonts w:ascii="Arial" w:hAnsi="Arial" w:cs="Arial"/>
          <w:sz w:val="18"/>
          <w:szCs w:val="18"/>
        </w:rPr>
        <w:t>public transport and disabilities department &amp; stock exchange and telecommunication corporate online billing systems.</w:t>
      </w:r>
    </w:p>
    <w:p w:rsidR="006C3716" w:rsidRPr="00990E6C" w:rsidRDefault="006C3716">
      <w:pPr>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t>Professional software development with strict quality standards and processes such as Zero Defects and Timely Delivery of work products as per SEI-CMM Level 5 &amp; ISO 9001 Quality Standards.</w:t>
      </w:r>
    </w:p>
    <w:p w:rsidR="006C3716" w:rsidRPr="00990E6C" w:rsidRDefault="006C3716">
      <w:pPr>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r>
      <w:r w:rsidR="00971556" w:rsidRPr="00990E6C">
        <w:rPr>
          <w:rFonts w:ascii="Arial" w:hAnsi="Arial" w:cs="Arial"/>
          <w:sz w:val="18"/>
          <w:szCs w:val="18"/>
        </w:rPr>
        <w:t>S</w:t>
      </w:r>
      <w:r w:rsidRPr="00990E6C">
        <w:rPr>
          <w:rFonts w:ascii="Arial" w:hAnsi="Arial" w:cs="Arial"/>
          <w:sz w:val="18"/>
          <w:szCs w:val="18"/>
        </w:rPr>
        <w:t xml:space="preserve">kills in Java, J2EE, Web applications, </w:t>
      </w:r>
      <w:r w:rsidR="00971556" w:rsidRPr="00990E6C">
        <w:rPr>
          <w:rFonts w:ascii="Arial" w:hAnsi="Arial" w:cs="Arial"/>
          <w:sz w:val="18"/>
          <w:szCs w:val="18"/>
        </w:rPr>
        <w:t xml:space="preserve">XML, Web Services, SOA Systems, </w:t>
      </w:r>
      <w:r w:rsidRPr="00990E6C">
        <w:rPr>
          <w:rFonts w:ascii="Arial" w:hAnsi="Arial" w:cs="Arial"/>
          <w:sz w:val="18"/>
          <w:szCs w:val="18"/>
        </w:rPr>
        <w:t>WebSphere, DB2, SQL Server, RAD, Eclipse, Rational products, Struts, Hibernate, Spring.</w:t>
      </w:r>
    </w:p>
    <w:p w:rsidR="006C3716" w:rsidRPr="00990E6C" w:rsidRDefault="006C3716">
      <w:pPr>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t>Experienced implementing Design Patterns and Object Oriented Analysis and Design using UML and Rational tools.</w:t>
      </w:r>
    </w:p>
    <w:p w:rsidR="006C3716" w:rsidRPr="00990E6C" w:rsidRDefault="006C3716">
      <w:pPr>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t>Experience working on varied development methodologies RUP, Agile/Scrum and Waterfall methodology.</w:t>
      </w:r>
    </w:p>
    <w:p w:rsidR="006C3716" w:rsidRPr="00990E6C" w:rsidRDefault="006C3716">
      <w:pPr>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t>Completely aware of the work ethics and code of conduct, security concerns of the clients and the importance of timely and effective communication.</w:t>
      </w:r>
    </w:p>
    <w:p w:rsidR="006C3716" w:rsidRPr="00990E6C" w:rsidRDefault="006C3716">
      <w:pPr>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t>Enjoy working in core technical architecture and application design teams who are technically focused &amp; enthusiastic professionals.</w:t>
      </w:r>
    </w:p>
    <w:p w:rsidR="006C3716" w:rsidRPr="00990E6C" w:rsidRDefault="006C3716">
      <w:pPr>
        <w:rPr>
          <w:rFonts w:ascii="Arial" w:hAnsi="Arial" w:cs="Arial"/>
          <w:sz w:val="18"/>
          <w:szCs w:val="18"/>
        </w:rPr>
      </w:pPr>
      <w:r w:rsidRPr="00990E6C">
        <w:rPr>
          <w:rFonts w:ascii="Arial" w:hAnsi="Arial" w:cs="Arial"/>
          <w:sz w:val="18"/>
          <w:szCs w:val="18"/>
        </w:rPr>
        <w:t>•</w:t>
      </w:r>
      <w:r w:rsidRPr="00990E6C">
        <w:rPr>
          <w:rFonts w:ascii="Arial" w:hAnsi="Arial" w:cs="Arial"/>
          <w:sz w:val="18"/>
          <w:szCs w:val="18"/>
        </w:rPr>
        <w:tab/>
        <w:t>Worked in multi-cultural and heterogeneous environments with big corporate and government clients from Australia and Japan.</w:t>
      </w:r>
    </w:p>
    <w:p w:rsidR="006C3716" w:rsidRPr="00990E6C" w:rsidRDefault="006C3716">
      <w:pPr>
        <w:rPr>
          <w:rFonts w:ascii="Arial" w:hAnsi="Arial" w:cs="Arial"/>
          <w:b/>
          <w:iCs/>
          <w:sz w:val="18"/>
          <w:szCs w:val="18"/>
          <w:u w:val="single"/>
        </w:rPr>
      </w:pPr>
    </w:p>
    <w:p w:rsidR="006C3716" w:rsidRPr="00990E6C" w:rsidRDefault="006C3716">
      <w:pPr>
        <w:rPr>
          <w:rFonts w:ascii="Arial" w:hAnsi="Arial" w:cs="Arial"/>
          <w:b/>
          <w:iCs/>
          <w:sz w:val="18"/>
          <w:szCs w:val="18"/>
          <w:u w:val="single"/>
        </w:rPr>
      </w:pPr>
      <w:r w:rsidRPr="00990E6C">
        <w:rPr>
          <w:rFonts w:ascii="Arial" w:hAnsi="Arial" w:cs="Arial"/>
          <w:b/>
          <w:iCs/>
          <w:sz w:val="18"/>
          <w:szCs w:val="18"/>
          <w:u w:val="single"/>
        </w:rPr>
        <w:t>TECHNICAL SKILLS</w:t>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p>
    <w:p w:rsidR="006C3716" w:rsidRPr="00990E6C" w:rsidRDefault="006C3716">
      <w:pPr>
        <w:rPr>
          <w:rFonts w:ascii="Arial" w:hAnsi="Arial" w:cs="Arial"/>
          <w:b/>
          <w:iCs/>
          <w:sz w:val="18"/>
          <w:szCs w:val="18"/>
          <w:u w:val="single"/>
        </w:rPr>
      </w:pPr>
    </w:p>
    <w:tbl>
      <w:tblPr>
        <w:tblW w:w="0" w:type="auto"/>
        <w:tblInd w:w="-45" w:type="dxa"/>
        <w:tblLayout w:type="fixed"/>
        <w:tblLook w:val="0000" w:firstRow="0" w:lastRow="0" w:firstColumn="0" w:lastColumn="0" w:noHBand="0" w:noVBand="0"/>
      </w:tblPr>
      <w:tblGrid>
        <w:gridCol w:w="3168"/>
        <w:gridCol w:w="5490"/>
      </w:tblGrid>
      <w:tr w:rsidR="006C3716" w:rsidRPr="00990E6C" w:rsidTr="00CB7D40">
        <w:trPr>
          <w:trHeight w:val="74"/>
        </w:trPr>
        <w:tc>
          <w:tcPr>
            <w:tcW w:w="3168" w:type="dxa"/>
            <w:tcBorders>
              <w:top w:val="single" w:sz="4" w:space="0" w:color="000000"/>
              <w:left w:val="single" w:sz="4" w:space="0" w:color="000000"/>
              <w:bottom w:val="single" w:sz="4" w:space="0" w:color="000000"/>
            </w:tcBorders>
          </w:tcPr>
          <w:p w:rsidR="006C3716" w:rsidRPr="00990E6C" w:rsidRDefault="006C3716">
            <w:pPr>
              <w:snapToGrid w:val="0"/>
              <w:ind w:left="22" w:right="-2"/>
              <w:rPr>
                <w:rFonts w:ascii="Arial" w:hAnsi="Arial" w:cs="Arial"/>
                <w:b/>
                <w:bCs/>
                <w:sz w:val="18"/>
                <w:szCs w:val="18"/>
              </w:rPr>
            </w:pPr>
            <w:r w:rsidRPr="00990E6C">
              <w:rPr>
                <w:rFonts w:ascii="Arial" w:hAnsi="Arial" w:cs="Arial"/>
                <w:b/>
                <w:bCs/>
                <w:sz w:val="18"/>
                <w:szCs w:val="18"/>
              </w:rPr>
              <w:t>Programming Languages</w:t>
            </w:r>
          </w:p>
        </w:tc>
        <w:tc>
          <w:tcPr>
            <w:tcW w:w="5490" w:type="dxa"/>
            <w:tcBorders>
              <w:top w:val="single" w:sz="4" w:space="0" w:color="000000"/>
              <w:left w:val="single" w:sz="4" w:space="0" w:color="000000"/>
              <w:bottom w:val="single" w:sz="4" w:space="0" w:color="000000"/>
              <w:right w:val="single" w:sz="4" w:space="0" w:color="000000"/>
            </w:tcBorders>
          </w:tcPr>
          <w:p w:rsidR="006C3716" w:rsidRPr="00990E6C" w:rsidRDefault="006C3716" w:rsidP="00787A70">
            <w:pPr>
              <w:snapToGrid w:val="0"/>
              <w:ind w:left="22" w:right="-2"/>
              <w:rPr>
                <w:rFonts w:ascii="Arial" w:hAnsi="Arial" w:cs="Arial"/>
                <w:sz w:val="18"/>
                <w:szCs w:val="18"/>
              </w:rPr>
            </w:pPr>
            <w:r w:rsidRPr="00990E6C">
              <w:rPr>
                <w:rFonts w:ascii="Arial" w:hAnsi="Arial" w:cs="Arial"/>
                <w:sz w:val="18"/>
                <w:szCs w:val="18"/>
              </w:rPr>
              <w:t>Java</w:t>
            </w:r>
          </w:p>
        </w:tc>
      </w:tr>
      <w:tr w:rsidR="006C3716" w:rsidRPr="00990E6C">
        <w:tc>
          <w:tcPr>
            <w:tcW w:w="3168" w:type="dxa"/>
            <w:tcBorders>
              <w:top w:val="single" w:sz="4" w:space="0" w:color="000000"/>
              <w:left w:val="single" w:sz="4" w:space="0" w:color="000000"/>
              <w:bottom w:val="single" w:sz="4" w:space="0" w:color="000000"/>
            </w:tcBorders>
          </w:tcPr>
          <w:p w:rsidR="006C3716" w:rsidRPr="00990E6C" w:rsidRDefault="006C3716">
            <w:pPr>
              <w:snapToGrid w:val="0"/>
              <w:ind w:left="22" w:right="-2"/>
              <w:rPr>
                <w:rFonts w:ascii="Arial" w:hAnsi="Arial" w:cs="Arial"/>
                <w:b/>
                <w:bCs/>
                <w:sz w:val="18"/>
                <w:szCs w:val="18"/>
              </w:rPr>
            </w:pPr>
            <w:r w:rsidRPr="00990E6C">
              <w:rPr>
                <w:rFonts w:ascii="Arial" w:hAnsi="Arial" w:cs="Arial"/>
                <w:b/>
                <w:bCs/>
                <w:sz w:val="18"/>
                <w:szCs w:val="18"/>
              </w:rPr>
              <w:t>Java and Internet</w:t>
            </w:r>
          </w:p>
        </w:tc>
        <w:tc>
          <w:tcPr>
            <w:tcW w:w="5490" w:type="dxa"/>
            <w:tcBorders>
              <w:top w:val="single" w:sz="4" w:space="0" w:color="000000"/>
              <w:left w:val="single" w:sz="4" w:space="0" w:color="000000"/>
              <w:bottom w:val="single" w:sz="4" w:space="0" w:color="000000"/>
              <w:right w:val="single" w:sz="4" w:space="0" w:color="000000"/>
            </w:tcBorders>
          </w:tcPr>
          <w:p w:rsidR="006C3716" w:rsidRPr="00990E6C" w:rsidRDefault="006C3716" w:rsidP="00831915">
            <w:pPr>
              <w:snapToGrid w:val="0"/>
              <w:ind w:left="22" w:right="-2"/>
              <w:rPr>
                <w:rStyle w:val="NormalArialChar"/>
                <w:sz w:val="18"/>
                <w:szCs w:val="18"/>
              </w:rPr>
            </w:pPr>
            <w:r w:rsidRPr="00990E6C">
              <w:rPr>
                <w:rStyle w:val="NormalArialChar"/>
                <w:sz w:val="18"/>
                <w:szCs w:val="18"/>
              </w:rPr>
              <w:t xml:space="preserve">JSP, Servlets, </w:t>
            </w:r>
            <w:r w:rsidR="00F568D1" w:rsidRPr="00990E6C">
              <w:rPr>
                <w:rStyle w:val="NormalArialChar"/>
                <w:sz w:val="18"/>
                <w:szCs w:val="18"/>
              </w:rPr>
              <w:t>JSF, RichFaces</w:t>
            </w:r>
            <w:r w:rsidRPr="00990E6C">
              <w:rPr>
                <w:rStyle w:val="NormalArialChar"/>
                <w:sz w:val="18"/>
                <w:szCs w:val="18"/>
              </w:rPr>
              <w:t xml:space="preserve">, JavaScript, EJB, RAD, WSAD, RMI,  XML, WSDL, SOAP, Web Services, </w:t>
            </w:r>
            <w:r w:rsidR="00E428F2" w:rsidRPr="00990E6C">
              <w:rPr>
                <w:rStyle w:val="NormalArialChar"/>
                <w:sz w:val="18"/>
                <w:szCs w:val="18"/>
              </w:rPr>
              <w:t>Res</w:t>
            </w:r>
            <w:r w:rsidR="00693E4B" w:rsidRPr="00990E6C">
              <w:rPr>
                <w:rStyle w:val="NormalArialChar"/>
                <w:sz w:val="18"/>
                <w:szCs w:val="18"/>
              </w:rPr>
              <w:t>t</w:t>
            </w:r>
            <w:r w:rsidR="00E428F2" w:rsidRPr="00990E6C">
              <w:rPr>
                <w:rStyle w:val="NormalArialChar"/>
                <w:sz w:val="18"/>
                <w:szCs w:val="18"/>
              </w:rPr>
              <w:t xml:space="preserve"> Axis, </w:t>
            </w:r>
            <w:r w:rsidRPr="00990E6C">
              <w:rPr>
                <w:rStyle w:val="NormalArialChar"/>
                <w:sz w:val="18"/>
                <w:szCs w:val="18"/>
              </w:rPr>
              <w:t xml:space="preserve">HTML, Swing, IBM WebSphere, BEA Weblogic, Eclipse, Struts, Hibernate, Spring, </w:t>
            </w:r>
            <w:r w:rsidR="00831915" w:rsidRPr="00990E6C">
              <w:rPr>
                <w:rStyle w:val="NormalArialChar"/>
                <w:sz w:val="18"/>
                <w:szCs w:val="18"/>
              </w:rPr>
              <w:t>Mule, JUnit, ANT</w:t>
            </w:r>
          </w:p>
        </w:tc>
      </w:tr>
      <w:tr w:rsidR="006C3716" w:rsidRPr="00990E6C">
        <w:tc>
          <w:tcPr>
            <w:tcW w:w="3168" w:type="dxa"/>
            <w:tcBorders>
              <w:top w:val="single" w:sz="4" w:space="0" w:color="000000"/>
              <w:left w:val="single" w:sz="4" w:space="0" w:color="000000"/>
              <w:bottom w:val="single" w:sz="4" w:space="0" w:color="000000"/>
            </w:tcBorders>
          </w:tcPr>
          <w:p w:rsidR="006C3716" w:rsidRPr="00990E6C" w:rsidRDefault="006C3716">
            <w:pPr>
              <w:snapToGrid w:val="0"/>
              <w:ind w:left="22" w:right="-2"/>
              <w:rPr>
                <w:rFonts w:ascii="Arial" w:hAnsi="Arial" w:cs="Arial"/>
                <w:b/>
                <w:bCs/>
                <w:sz w:val="18"/>
                <w:szCs w:val="18"/>
              </w:rPr>
            </w:pPr>
            <w:r w:rsidRPr="00990E6C">
              <w:rPr>
                <w:rFonts w:ascii="Arial" w:hAnsi="Arial" w:cs="Arial"/>
                <w:b/>
                <w:bCs/>
                <w:sz w:val="18"/>
                <w:szCs w:val="18"/>
              </w:rPr>
              <w:t>IDE/Tools</w:t>
            </w:r>
          </w:p>
        </w:tc>
        <w:tc>
          <w:tcPr>
            <w:tcW w:w="5490" w:type="dxa"/>
            <w:tcBorders>
              <w:top w:val="single" w:sz="4" w:space="0" w:color="000000"/>
              <w:left w:val="single" w:sz="4" w:space="0" w:color="000000"/>
              <w:bottom w:val="single" w:sz="4" w:space="0" w:color="000000"/>
              <w:right w:val="single" w:sz="4" w:space="0" w:color="000000"/>
            </w:tcBorders>
          </w:tcPr>
          <w:p w:rsidR="006C3716" w:rsidRPr="00990E6C" w:rsidRDefault="00F25CE4" w:rsidP="007E57D1">
            <w:pPr>
              <w:snapToGrid w:val="0"/>
              <w:ind w:left="22" w:right="-2"/>
              <w:rPr>
                <w:rStyle w:val="NormalArialChar"/>
                <w:sz w:val="18"/>
                <w:szCs w:val="18"/>
              </w:rPr>
            </w:pPr>
            <w:r w:rsidRPr="00990E6C">
              <w:rPr>
                <w:rFonts w:ascii="Arial" w:hAnsi="Arial" w:cs="Arial"/>
                <w:sz w:val="18"/>
                <w:szCs w:val="18"/>
              </w:rPr>
              <w:t>Spring Source, RAD, WSAD, Eclipse</w:t>
            </w:r>
            <w:r w:rsidR="006C3716" w:rsidRPr="00990E6C">
              <w:rPr>
                <w:rFonts w:ascii="Arial" w:hAnsi="Arial" w:cs="Arial"/>
                <w:sz w:val="18"/>
                <w:szCs w:val="18"/>
              </w:rPr>
              <w:t>, JBuilder</w:t>
            </w:r>
            <w:r w:rsidR="006C3716" w:rsidRPr="00990E6C">
              <w:rPr>
                <w:rStyle w:val="NormalArialChar"/>
                <w:sz w:val="18"/>
                <w:szCs w:val="18"/>
              </w:rPr>
              <w:t>, Lotus Notes,</w:t>
            </w:r>
            <w:r w:rsidR="007E57D1">
              <w:rPr>
                <w:rStyle w:val="NormalArialChar"/>
                <w:sz w:val="18"/>
                <w:szCs w:val="18"/>
              </w:rPr>
              <w:t xml:space="preserve"> </w:t>
            </w:r>
            <w:r w:rsidR="006C3716" w:rsidRPr="00990E6C">
              <w:rPr>
                <w:rStyle w:val="NormalArialChar"/>
                <w:sz w:val="18"/>
                <w:szCs w:val="18"/>
              </w:rPr>
              <w:t xml:space="preserve"> Toad, Crystal Enterprise, Business Objects XI, Rational Rose, Rational XDE, Clear Quest</w:t>
            </w:r>
          </w:p>
        </w:tc>
      </w:tr>
      <w:tr w:rsidR="006C3716" w:rsidRPr="00990E6C">
        <w:tc>
          <w:tcPr>
            <w:tcW w:w="3168" w:type="dxa"/>
            <w:tcBorders>
              <w:top w:val="single" w:sz="4" w:space="0" w:color="000000"/>
              <w:left w:val="single" w:sz="4" w:space="0" w:color="000000"/>
              <w:bottom w:val="single" w:sz="4" w:space="0" w:color="000000"/>
            </w:tcBorders>
          </w:tcPr>
          <w:p w:rsidR="006C3716" w:rsidRPr="00990E6C" w:rsidRDefault="006C3716">
            <w:pPr>
              <w:snapToGrid w:val="0"/>
              <w:ind w:left="22" w:right="-2"/>
              <w:rPr>
                <w:rFonts w:ascii="Arial" w:hAnsi="Arial" w:cs="Arial"/>
                <w:b/>
                <w:bCs/>
                <w:sz w:val="18"/>
                <w:szCs w:val="18"/>
              </w:rPr>
            </w:pPr>
            <w:r w:rsidRPr="00990E6C">
              <w:rPr>
                <w:rFonts w:ascii="Arial" w:hAnsi="Arial" w:cs="Arial"/>
                <w:b/>
                <w:bCs/>
                <w:sz w:val="18"/>
                <w:szCs w:val="18"/>
              </w:rPr>
              <w:t>RDBMS</w:t>
            </w:r>
          </w:p>
        </w:tc>
        <w:tc>
          <w:tcPr>
            <w:tcW w:w="5490" w:type="dxa"/>
            <w:tcBorders>
              <w:top w:val="single" w:sz="4" w:space="0" w:color="000000"/>
              <w:left w:val="single" w:sz="4" w:space="0" w:color="000000"/>
              <w:bottom w:val="single" w:sz="4" w:space="0" w:color="000000"/>
              <w:right w:val="single" w:sz="4" w:space="0" w:color="000000"/>
            </w:tcBorders>
          </w:tcPr>
          <w:p w:rsidR="006C3716" w:rsidRPr="00990E6C" w:rsidRDefault="006C3716" w:rsidP="006A1F65">
            <w:pPr>
              <w:snapToGrid w:val="0"/>
              <w:ind w:left="22" w:right="-2"/>
              <w:rPr>
                <w:rFonts w:ascii="Arial" w:hAnsi="Arial" w:cs="Arial"/>
                <w:sz w:val="18"/>
                <w:szCs w:val="18"/>
              </w:rPr>
            </w:pPr>
            <w:r w:rsidRPr="00990E6C">
              <w:rPr>
                <w:rFonts w:ascii="Arial" w:hAnsi="Arial" w:cs="Arial"/>
                <w:sz w:val="18"/>
                <w:szCs w:val="18"/>
              </w:rPr>
              <w:t>IBM DB2, MS</w:t>
            </w:r>
            <w:r w:rsidRPr="00990E6C">
              <w:rPr>
                <w:rFonts w:ascii="Arial" w:hAnsi="Arial" w:cs="Arial"/>
                <w:b/>
                <w:bCs/>
                <w:sz w:val="18"/>
                <w:szCs w:val="18"/>
              </w:rPr>
              <w:t xml:space="preserve"> </w:t>
            </w:r>
            <w:r w:rsidR="006A1F65" w:rsidRPr="00990E6C">
              <w:rPr>
                <w:rFonts w:ascii="Arial" w:hAnsi="Arial" w:cs="Arial"/>
                <w:sz w:val="18"/>
                <w:szCs w:val="18"/>
              </w:rPr>
              <w:t>SQL, Oracle</w:t>
            </w:r>
          </w:p>
        </w:tc>
      </w:tr>
      <w:tr w:rsidR="006B2AD7" w:rsidRPr="00990E6C" w:rsidTr="00E52F46">
        <w:tc>
          <w:tcPr>
            <w:tcW w:w="3168" w:type="dxa"/>
            <w:tcBorders>
              <w:top w:val="single" w:sz="4" w:space="0" w:color="000000"/>
              <w:left w:val="single" w:sz="4" w:space="0" w:color="000000"/>
              <w:bottom w:val="single" w:sz="4" w:space="0" w:color="000000"/>
            </w:tcBorders>
          </w:tcPr>
          <w:p w:rsidR="006B2AD7" w:rsidRPr="00990E6C" w:rsidRDefault="006B2AD7" w:rsidP="00E52F46">
            <w:pPr>
              <w:snapToGrid w:val="0"/>
              <w:ind w:left="22" w:right="-2"/>
              <w:rPr>
                <w:rFonts w:ascii="Arial" w:hAnsi="Arial" w:cs="Arial"/>
                <w:b/>
                <w:bCs/>
                <w:sz w:val="18"/>
                <w:szCs w:val="18"/>
              </w:rPr>
            </w:pPr>
            <w:r w:rsidRPr="00990E6C">
              <w:rPr>
                <w:rFonts w:ascii="Arial" w:hAnsi="Arial" w:cs="Arial"/>
                <w:b/>
                <w:bCs/>
                <w:sz w:val="18"/>
                <w:szCs w:val="18"/>
              </w:rPr>
              <w:t>Application server</w:t>
            </w:r>
          </w:p>
        </w:tc>
        <w:tc>
          <w:tcPr>
            <w:tcW w:w="5490" w:type="dxa"/>
            <w:tcBorders>
              <w:top w:val="single" w:sz="4" w:space="0" w:color="000000"/>
              <w:left w:val="single" w:sz="4" w:space="0" w:color="000000"/>
              <w:bottom w:val="single" w:sz="4" w:space="0" w:color="000000"/>
              <w:right w:val="single" w:sz="4" w:space="0" w:color="000000"/>
            </w:tcBorders>
          </w:tcPr>
          <w:p w:rsidR="006B2AD7" w:rsidRPr="00990E6C" w:rsidRDefault="006725F1" w:rsidP="006725F1">
            <w:pPr>
              <w:snapToGrid w:val="0"/>
              <w:ind w:left="22" w:right="-2"/>
              <w:rPr>
                <w:rFonts w:ascii="Arial" w:hAnsi="Arial" w:cs="Arial"/>
                <w:sz w:val="18"/>
                <w:szCs w:val="18"/>
              </w:rPr>
            </w:pPr>
            <w:r>
              <w:rPr>
                <w:rFonts w:ascii="Arial" w:hAnsi="Arial" w:cs="Arial"/>
                <w:sz w:val="18"/>
                <w:szCs w:val="18"/>
              </w:rPr>
              <w:t>IBM WebSphere</w:t>
            </w:r>
            <w:r w:rsidR="006B2AD7" w:rsidRPr="00990E6C">
              <w:rPr>
                <w:rFonts w:ascii="Arial" w:hAnsi="Arial" w:cs="Arial"/>
                <w:sz w:val="18"/>
                <w:szCs w:val="18"/>
              </w:rPr>
              <w:t xml:space="preserve">, </w:t>
            </w:r>
            <w:r w:rsidR="006B2AD7">
              <w:rPr>
                <w:rFonts w:ascii="Arial" w:hAnsi="Arial" w:cs="Arial"/>
                <w:sz w:val="18"/>
                <w:szCs w:val="18"/>
              </w:rPr>
              <w:t>Tomcat.</w:t>
            </w:r>
          </w:p>
        </w:tc>
      </w:tr>
      <w:tr w:rsidR="006C3716" w:rsidRPr="00990E6C">
        <w:tc>
          <w:tcPr>
            <w:tcW w:w="3168" w:type="dxa"/>
            <w:tcBorders>
              <w:top w:val="single" w:sz="4" w:space="0" w:color="000000"/>
              <w:left w:val="single" w:sz="4" w:space="0" w:color="000000"/>
              <w:bottom w:val="single" w:sz="4" w:space="0" w:color="000000"/>
            </w:tcBorders>
          </w:tcPr>
          <w:p w:rsidR="006C3716" w:rsidRPr="00990E6C" w:rsidRDefault="006B2AD7">
            <w:pPr>
              <w:snapToGrid w:val="0"/>
              <w:ind w:left="22" w:right="-2"/>
              <w:rPr>
                <w:rFonts w:ascii="Arial" w:hAnsi="Arial" w:cs="Arial"/>
                <w:b/>
                <w:bCs/>
                <w:sz w:val="18"/>
                <w:szCs w:val="18"/>
              </w:rPr>
            </w:pPr>
            <w:r>
              <w:rPr>
                <w:rFonts w:ascii="Arial" w:hAnsi="Arial" w:cs="Arial"/>
                <w:b/>
                <w:bCs/>
                <w:sz w:val="18"/>
                <w:szCs w:val="18"/>
              </w:rPr>
              <w:t>IBM and HP Products</w:t>
            </w:r>
          </w:p>
        </w:tc>
        <w:tc>
          <w:tcPr>
            <w:tcW w:w="5490" w:type="dxa"/>
            <w:tcBorders>
              <w:top w:val="single" w:sz="4" w:space="0" w:color="000000"/>
              <w:left w:val="single" w:sz="4" w:space="0" w:color="000000"/>
              <w:bottom w:val="single" w:sz="4" w:space="0" w:color="000000"/>
              <w:right w:val="single" w:sz="4" w:space="0" w:color="000000"/>
            </w:tcBorders>
          </w:tcPr>
          <w:p w:rsidR="006C3716" w:rsidRPr="00990E6C" w:rsidRDefault="006B2AD7" w:rsidP="006A1F65">
            <w:pPr>
              <w:snapToGrid w:val="0"/>
              <w:ind w:left="22" w:right="-2"/>
              <w:rPr>
                <w:rFonts w:ascii="Arial" w:hAnsi="Arial" w:cs="Arial"/>
                <w:sz w:val="18"/>
                <w:szCs w:val="18"/>
              </w:rPr>
            </w:pPr>
            <w:r>
              <w:rPr>
                <w:rFonts w:ascii="Arial" w:hAnsi="Arial" w:cs="Arial"/>
                <w:sz w:val="18"/>
                <w:szCs w:val="18"/>
              </w:rPr>
              <w:t xml:space="preserve">IBM BPM SCO, IBM BPM ICO, IBM WebSphere Portal, </w:t>
            </w:r>
            <w:r w:rsidR="00964855">
              <w:rPr>
                <w:rFonts w:ascii="Arial" w:hAnsi="Arial" w:cs="Arial"/>
                <w:sz w:val="18"/>
                <w:szCs w:val="18"/>
              </w:rPr>
              <w:t>IBM Netcool Configuration Manager,</w:t>
            </w:r>
            <w:r w:rsidR="00044E3F">
              <w:rPr>
                <w:rFonts w:ascii="Arial" w:hAnsi="Arial" w:cs="Arial"/>
                <w:sz w:val="18"/>
                <w:szCs w:val="18"/>
              </w:rPr>
              <w:t xml:space="preserve"> IBM Datastage, DWH,</w:t>
            </w:r>
            <w:r w:rsidR="00964855">
              <w:rPr>
                <w:rFonts w:ascii="Arial" w:hAnsi="Arial" w:cs="Arial"/>
                <w:sz w:val="18"/>
                <w:szCs w:val="18"/>
              </w:rPr>
              <w:t xml:space="preserve"> IBM Netcool Manager, HP UCMDB</w:t>
            </w:r>
          </w:p>
        </w:tc>
      </w:tr>
      <w:tr w:rsidR="006C3716" w:rsidRPr="00990E6C">
        <w:tc>
          <w:tcPr>
            <w:tcW w:w="3168" w:type="dxa"/>
            <w:tcBorders>
              <w:top w:val="single" w:sz="4" w:space="0" w:color="000000"/>
              <w:left w:val="single" w:sz="4" w:space="0" w:color="000000"/>
              <w:bottom w:val="single" w:sz="4" w:space="0" w:color="000000"/>
            </w:tcBorders>
          </w:tcPr>
          <w:p w:rsidR="006C3716" w:rsidRPr="00990E6C" w:rsidRDefault="006C3716">
            <w:pPr>
              <w:snapToGrid w:val="0"/>
              <w:ind w:left="22" w:right="-2"/>
              <w:rPr>
                <w:rFonts w:ascii="Arial" w:hAnsi="Arial" w:cs="Arial"/>
                <w:b/>
                <w:bCs/>
                <w:sz w:val="18"/>
                <w:szCs w:val="18"/>
              </w:rPr>
            </w:pPr>
            <w:r w:rsidRPr="00990E6C">
              <w:rPr>
                <w:rFonts w:ascii="Arial" w:hAnsi="Arial" w:cs="Arial"/>
                <w:b/>
                <w:bCs/>
                <w:sz w:val="18"/>
                <w:szCs w:val="18"/>
              </w:rPr>
              <w:t>Design Tools</w:t>
            </w:r>
          </w:p>
        </w:tc>
        <w:tc>
          <w:tcPr>
            <w:tcW w:w="5490" w:type="dxa"/>
            <w:tcBorders>
              <w:top w:val="single" w:sz="4" w:space="0" w:color="000000"/>
              <w:left w:val="single" w:sz="4" w:space="0" w:color="000000"/>
              <w:bottom w:val="single" w:sz="4" w:space="0" w:color="000000"/>
              <w:right w:val="single" w:sz="4" w:space="0" w:color="000000"/>
            </w:tcBorders>
          </w:tcPr>
          <w:p w:rsidR="006C3716" w:rsidRPr="00990E6C" w:rsidRDefault="00F25CE4">
            <w:pPr>
              <w:snapToGrid w:val="0"/>
              <w:ind w:left="22" w:right="-2"/>
              <w:rPr>
                <w:rFonts w:ascii="Arial" w:hAnsi="Arial" w:cs="Arial"/>
                <w:sz w:val="18"/>
                <w:szCs w:val="18"/>
              </w:rPr>
            </w:pPr>
            <w:r w:rsidRPr="00990E6C">
              <w:rPr>
                <w:rFonts w:ascii="Arial" w:hAnsi="Arial" w:cs="Arial"/>
                <w:sz w:val="18"/>
                <w:szCs w:val="18"/>
              </w:rPr>
              <w:t xml:space="preserve">Enterprise Architect, Visio, </w:t>
            </w:r>
            <w:r w:rsidR="006C3716" w:rsidRPr="00990E6C">
              <w:rPr>
                <w:rFonts w:ascii="Arial" w:hAnsi="Arial" w:cs="Arial"/>
                <w:sz w:val="18"/>
                <w:szCs w:val="18"/>
              </w:rPr>
              <w:t>Rational Rose</w:t>
            </w:r>
          </w:p>
        </w:tc>
      </w:tr>
      <w:tr w:rsidR="006C3716" w:rsidRPr="00990E6C">
        <w:tc>
          <w:tcPr>
            <w:tcW w:w="3168" w:type="dxa"/>
            <w:tcBorders>
              <w:top w:val="single" w:sz="4" w:space="0" w:color="000000"/>
              <w:left w:val="single" w:sz="4" w:space="0" w:color="000000"/>
              <w:bottom w:val="single" w:sz="4" w:space="0" w:color="000000"/>
            </w:tcBorders>
          </w:tcPr>
          <w:p w:rsidR="006C3716" w:rsidRPr="00990E6C" w:rsidRDefault="006C3716">
            <w:pPr>
              <w:snapToGrid w:val="0"/>
              <w:ind w:left="22" w:right="-2"/>
              <w:rPr>
                <w:rFonts w:ascii="Arial" w:hAnsi="Arial" w:cs="Arial"/>
                <w:b/>
                <w:bCs/>
                <w:sz w:val="18"/>
                <w:szCs w:val="18"/>
              </w:rPr>
            </w:pPr>
            <w:r w:rsidRPr="00990E6C">
              <w:rPr>
                <w:rFonts w:ascii="Arial" w:hAnsi="Arial" w:cs="Arial"/>
                <w:b/>
                <w:bCs/>
                <w:sz w:val="18"/>
                <w:szCs w:val="18"/>
              </w:rPr>
              <w:t>Framework</w:t>
            </w:r>
          </w:p>
        </w:tc>
        <w:tc>
          <w:tcPr>
            <w:tcW w:w="5490" w:type="dxa"/>
            <w:tcBorders>
              <w:top w:val="single" w:sz="4" w:space="0" w:color="000000"/>
              <w:left w:val="single" w:sz="4" w:space="0" w:color="000000"/>
              <w:bottom w:val="single" w:sz="4" w:space="0" w:color="000000"/>
              <w:right w:val="single" w:sz="4" w:space="0" w:color="000000"/>
            </w:tcBorders>
          </w:tcPr>
          <w:p w:rsidR="006C3716" w:rsidRPr="00990E6C" w:rsidRDefault="00F25CE4">
            <w:pPr>
              <w:snapToGrid w:val="0"/>
              <w:ind w:left="22" w:right="-2"/>
              <w:rPr>
                <w:rFonts w:ascii="Arial" w:hAnsi="Arial" w:cs="Arial"/>
                <w:sz w:val="18"/>
                <w:szCs w:val="18"/>
              </w:rPr>
            </w:pPr>
            <w:r w:rsidRPr="00990E6C">
              <w:rPr>
                <w:rFonts w:ascii="Arial" w:hAnsi="Arial" w:cs="Arial"/>
                <w:sz w:val="18"/>
                <w:szCs w:val="18"/>
              </w:rPr>
              <w:t>Spring1.2/2.5/3.0, Hibernate3</w:t>
            </w:r>
          </w:p>
        </w:tc>
      </w:tr>
      <w:tr w:rsidR="006C3716" w:rsidRPr="00990E6C">
        <w:tc>
          <w:tcPr>
            <w:tcW w:w="3168" w:type="dxa"/>
            <w:tcBorders>
              <w:top w:val="single" w:sz="4" w:space="0" w:color="000000"/>
              <w:left w:val="single" w:sz="4" w:space="0" w:color="000000"/>
              <w:bottom w:val="single" w:sz="4" w:space="0" w:color="000000"/>
            </w:tcBorders>
          </w:tcPr>
          <w:p w:rsidR="006C3716" w:rsidRPr="00990E6C" w:rsidRDefault="006C3716">
            <w:pPr>
              <w:snapToGrid w:val="0"/>
              <w:ind w:left="22" w:right="-2"/>
              <w:rPr>
                <w:rFonts w:ascii="Arial" w:hAnsi="Arial" w:cs="Arial"/>
                <w:b/>
                <w:iCs/>
                <w:sz w:val="18"/>
                <w:szCs w:val="18"/>
              </w:rPr>
            </w:pPr>
            <w:r w:rsidRPr="00990E6C">
              <w:rPr>
                <w:rFonts w:ascii="Arial" w:hAnsi="Arial" w:cs="Arial"/>
                <w:b/>
                <w:iCs/>
                <w:sz w:val="18"/>
                <w:szCs w:val="18"/>
              </w:rPr>
              <w:t>Source Control</w:t>
            </w:r>
          </w:p>
        </w:tc>
        <w:tc>
          <w:tcPr>
            <w:tcW w:w="5490" w:type="dxa"/>
            <w:tcBorders>
              <w:top w:val="single" w:sz="4" w:space="0" w:color="000000"/>
              <w:left w:val="single" w:sz="4" w:space="0" w:color="000000"/>
              <w:bottom w:val="single" w:sz="4" w:space="0" w:color="000000"/>
              <w:right w:val="single" w:sz="4" w:space="0" w:color="000000"/>
            </w:tcBorders>
          </w:tcPr>
          <w:p w:rsidR="006C3716" w:rsidRPr="00990E6C" w:rsidRDefault="006C3716">
            <w:pPr>
              <w:snapToGrid w:val="0"/>
              <w:ind w:left="22" w:right="-2"/>
              <w:rPr>
                <w:rFonts w:ascii="Arial" w:hAnsi="Arial" w:cs="Arial"/>
                <w:sz w:val="18"/>
                <w:szCs w:val="18"/>
              </w:rPr>
            </w:pPr>
            <w:r w:rsidRPr="00990E6C">
              <w:rPr>
                <w:rFonts w:ascii="Arial" w:hAnsi="Arial" w:cs="Arial"/>
                <w:sz w:val="18"/>
                <w:szCs w:val="18"/>
              </w:rPr>
              <w:t>PVCS, CVS, SVN</w:t>
            </w:r>
            <w:r w:rsidR="00F25CE4" w:rsidRPr="00990E6C">
              <w:rPr>
                <w:rFonts w:ascii="Arial" w:hAnsi="Arial" w:cs="Arial"/>
                <w:sz w:val="18"/>
                <w:szCs w:val="18"/>
              </w:rPr>
              <w:t>, ClearCase</w:t>
            </w:r>
          </w:p>
        </w:tc>
      </w:tr>
      <w:tr w:rsidR="006C3716" w:rsidRPr="00990E6C">
        <w:tc>
          <w:tcPr>
            <w:tcW w:w="3168" w:type="dxa"/>
            <w:tcBorders>
              <w:top w:val="single" w:sz="4" w:space="0" w:color="000000"/>
              <w:left w:val="single" w:sz="4" w:space="0" w:color="000000"/>
              <w:bottom w:val="single" w:sz="4" w:space="0" w:color="000000"/>
            </w:tcBorders>
          </w:tcPr>
          <w:p w:rsidR="006C3716" w:rsidRPr="00990E6C" w:rsidRDefault="006C3716">
            <w:pPr>
              <w:snapToGrid w:val="0"/>
              <w:ind w:left="22" w:right="-2"/>
              <w:rPr>
                <w:rFonts w:ascii="Arial" w:hAnsi="Arial" w:cs="Arial"/>
                <w:b/>
                <w:iCs/>
                <w:sz w:val="18"/>
                <w:szCs w:val="18"/>
              </w:rPr>
            </w:pPr>
            <w:r w:rsidRPr="00990E6C">
              <w:rPr>
                <w:rFonts w:ascii="Arial" w:hAnsi="Arial" w:cs="Arial"/>
                <w:b/>
                <w:iCs/>
                <w:sz w:val="18"/>
                <w:szCs w:val="18"/>
              </w:rPr>
              <w:t>Operating System</w:t>
            </w:r>
          </w:p>
        </w:tc>
        <w:tc>
          <w:tcPr>
            <w:tcW w:w="5490" w:type="dxa"/>
            <w:tcBorders>
              <w:top w:val="single" w:sz="4" w:space="0" w:color="000000"/>
              <w:left w:val="single" w:sz="4" w:space="0" w:color="000000"/>
              <w:bottom w:val="single" w:sz="4" w:space="0" w:color="000000"/>
              <w:right w:val="single" w:sz="4" w:space="0" w:color="000000"/>
            </w:tcBorders>
          </w:tcPr>
          <w:p w:rsidR="006C3716" w:rsidRPr="00990E6C" w:rsidRDefault="006C3716" w:rsidP="006A1F65">
            <w:pPr>
              <w:snapToGrid w:val="0"/>
              <w:ind w:left="22" w:right="-2"/>
              <w:rPr>
                <w:rFonts w:ascii="Arial" w:hAnsi="Arial" w:cs="Arial"/>
                <w:sz w:val="18"/>
                <w:szCs w:val="18"/>
              </w:rPr>
            </w:pPr>
            <w:r w:rsidRPr="00990E6C">
              <w:rPr>
                <w:rFonts w:ascii="Arial" w:hAnsi="Arial" w:cs="Arial"/>
                <w:sz w:val="18"/>
                <w:szCs w:val="18"/>
              </w:rPr>
              <w:t>Wi</w:t>
            </w:r>
            <w:r w:rsidR="00F25CE4" w:rsidRPr="00990E6C">
              <w:rPr>
                <w:rFonts w:ascii="Arial" w:hAnsi="Arial" w:cs="Arial"/>
                <w:sz w:val="18"/>
                <w:szCs w:val="18"/>
              </w:rPr>
              <w:t>ndows</w:t>
            </w:r>
            <w:r w:rsidRPr="00990E6C">
              <w:rPr>
                <w:rFonts w:ascii="Arial" w:hAnsi="Arial" w:cs="Arial"/>
                <w:sz w:val="18"/>
                <w:szCs w:val="18"/>
              </w:rPr>
              <w:t xml:space="preserve">, </w:t>
            </w:r>
            <w:r w:rsidR="006A1F65" w:rsidRPr="00990E6C">
              <w:rPr>
                <w:rFonts w:ascii="Arial" w:hAnsi="Arial" w:cs="Arial"/>
                <w:sz w:val="18"/>
                <w:szCs w:val="18"/>
              </w:rPr>
              <w:t>Linux</w:t>
            </w:r>
          </w:p>
        </w:tc>
      </w:tr>
    </w:tbl>
    <w:p w:rsidR="00990E6C" w:rsidRDefault="00990E6C">
      <w:pPr>
        <w:rPr>
          <w:rFonts w:ascii="Arial" w:hAnsi="Arial" w:cs="Arial"/>
          <w:b/>
          <w:iCs/>
          <w:sz w:val="18"/>
          <w:szCs w:val="18"/>
          <w:u w:val="single"/>
        </w:rPr>
      </w:pPr>
    </w:p>
    <w:p w:rsidR="00E04BAA" w:rsidRDefault="00E04BAA">
      <w:pPr>
        <w:rPr>
          <w:rFonts w:ascii="Arial" w:hAnsi="Arial" w:cs="Arial"/>
          <w:b/>
          <w:iCs/>
          <w:sz w:val="18"/>
          <w:szCs w:val="18"/>
          <w:u w:val="single"/>
        </w:rPr>
      </w:pPr>
    </w:p>
    <w:p w:rsidR="00E04BAA" w:rsidRDefault="00E04BAA">
      <w:pPr>
        <w:rPr>
          <w:rFonts w:ascii="Arial" w:hAnsi="Arial" w:cs="Arial"/>
          <w:b/>
          <w:iCs/>
          <w:sz w:val="18"/>
          <w:szCs w:val="18"/>
          <w:u w:val="single"/>
        </w:rPr>
      </w:pPr>
    </w:p>
    <w:p w:rsidR="00E04BAA" w:rsidRDefault="00E04BAA">
      <w:pPr>
        <w:rPr>
          <w:rFonts w:ascii="Arial" w:hAnsi="Arial" w:cs="Arial"/>
          <w:b/>
          <w:iCs/>
          <w:sz w:val="18"/>
          <w:szCs w:val="18"/>
          <w:u w:val="single"/>
        </w:rPr>
      </w:pPr>
    </w:p>
    <w:p w:rsidR="00E04BAA" w:rsidRDefault="00E04BAA">
      <w:pPr>
        <w:rPr>
          <w:rFonts w:ascii="Arial" w:hAnsi="Arial" w:cs="Arial"/>
          <w:b/>
          <w:iCs/>
          <w:sz w:val="18"/>
          <w:szCs w:val="18"/>
          <w:u w:val="single"/>
        </w:rPr>
      </w:pPr>
    </w:p>
    <w:p w:rsidR="006C3716" w:rsidRPr="00990E6C" w:rsidRDefault="006C3716">
      <w:pPr>
        <w:rPr>
          <w:rFonts w:ascii="Arial" w:hAnsi="Arial" w:cs="Arial"/>
          <w:b/>
          <w:iCs/>
          <w:sz w:val="18"/>
          <w:szCs w:val="18"/>
          <w:u w:val="single"/>
        </w:rPr>
      </w:pPr>
      <w:r w:rsidRPr="00990E6C">
        <w:rPr>
          <w:rFonts w:ascii="Arial" w:hAnsi="Arial" w:cs="Arial"/>
          <w:b/>
          <w:iCs/>
          <w:sz w:val="18"/>
          <w:szCs w:val="18"/>
          <w:u w:val="single"/>
        </w:rPr>
        <w:lastRenderedPageBreak/>
        <w:t>PROJECTS</w:t>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p>
    <w:p w:rsidR="006C3716" w:rsidRPr="00990E6C" w:rsidRDefault="006C3716">
      <w:pPr>
        <w:rPr>
          <w:rFonts w:ascii="Arial" w:hAnsi="Arial" w:cs="Arial"/>
          <w:b/>
          <w:iCs/>
          <w:sz w:val="18"/>
          <w:szCs w:val="18"/>
          <w:u w:val="single"/>
        </w:rPr>
      </w:pPr>
    </w:p>
    <w:p w:rsidR="00605859" w:rsidRDefault="00605859" w:rsidP="00605859">
      <w:pPr>
        <w:rPr>
          <w:rStyle w:val="HTMLTypewriter2"/>
          <w:rFonts w:ascii="Arial" w:hAnsi="Arial" w:cs="Arial"/>
          <w:color w:val="000000"/>
          <w:sz w:val="18"/>
          <w:szCs w:val="18"/>
        </w:rPr>
      </w:pPr>
    </w:p>
    <w:p w:rsidR="001B140D" w:rsidRPr="00990E6C" w:rsidRDefault="001B140D" w:rsidP="001B140D">
      <w:pPr>
        <w:numPr>
          <w:ilvl w:val="0"/>
          <w:numId w:val="6"/>
        </w:numPr>
        <w:rPr>
          <w:rFonts w:ascii="Arial" w:hAnsi="Arial" w:cs="Arial"/>
          <w:b/>
          <w:iCs/>
          <w:sz w:val="18"/>
          <w:szCs w:val="18"/>
          <w:u w:val="single"/>
        </w:rPr>
      </w:pPr>
      <w:r w:rsidRPr="00990E6C">
        <w:rPr>
          <w:rFonts w:ascii="Arial" w:hAnsi="Arial" w:cs="Arial"/>
          <w:b/>
          <w:iCs/>
          <w:sz w:val="18"/>
          <w:szCs w:val="18"/>
          <w:u w:val="single"/>
        </w:rPr>
        <w:t xml:space="preserve">Project – </w:t>
      </w:r>
      <w:r w:rsidR="00470C52">
        <w:rPr>
          <w:rFonts w:ascii="Arial" w:hAnsi="Arial" w:cs="Arial"/>
          <w:b/>
          <w:iCs/>
          <w:sz w:val="18"/>
          <w:szCs w:val="18"/>
          <w:u w:val="single"/>
        </w:rPr>
        <w:t>ACIC Projects</w:t>
      </w:r>
      <w:r w:rsidRPr="00990E6C">
        <w:rPr>
          <w:rFonts w:ascii="Arial" w:hAnsi="Arial" w:cs="Arial"/>
          <w:b/>
          <w:iCs/>
          <w:sz w:val="18"/>
          <w:szCs w:val="18"/>
          <w:u w:val="single"/>
        </w:rPr>
        <w:t xml:space="preserve"> (From </w:t>
      </w:r>
      <w:r w:rsidR="00070526">
        <w:rPr>
          <w:rFonts w:ascii="Arial" w:hAnsi="Arial" w:cs="Arial"/>
          <w:b/>
          <w:iCs/>
          <w:sz w:val="18"/>
          <w:szCs w:val="18"/>
          <w:u w:val="single"/>
        </w:rPr>
        <w:t>Aug 2017</w:t>
      </w:r>
      <w:r w:rsidRPr="00990E6C">
        <w:rPr>
          <w:rFonts w:ascii="Arial" w:hAnsi="Arial" w:cs="Arial"/>
          <w:b/>
          <w:iCs/>
          <w:sz w:val="18"/>
          <w:szCs w:val="18"/>
          <w:u w:val="single"/>
        </w:rPr>
        <w:t xml:space="preserve"> – Till Date) </w:t>
      </w:r>
    </w:p>
    <w:p w:rsidR="001B140D" w:rsidRPr="00990E6C" w:rsidRDefault="001B140D" w:rsidP="001B140D">
      <w:pPr>
        <w:rPr>
          <w:rFonts w:ascii="Arial" w:hAnsi="Arial" w:cs="Arial"/>
          <w:sz w:val="18"/>
          <w:szCs w:val="18"/>
        </w:rPr>
      </w:pPr>
      <w:r w:rsidRPr="00990E6C">
        <w:rPr>
          <w:rFonts w:ascii="Arial" w:hAnsi="Arial" w:cs="Arial"/>
          <w:b/>
          <w:sz w:val="18"/>
          <w:szCs w:val="18"/>
        </w:rPr>
        <w:t>Organization</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r>
      <w:r w:rsidR="00070526">
        <w:rPr>
          <w:rFonts w:ascii="Arial" w:hAnsi="Arial" w:cs="Arial"/>
          <w:sz w:val="18"/>
          <w:szCs w:val="18"/>
        </w:rPr>
        <w:t>ACIC</w:t>
      </w:r>
      <w:r w:rsidRPr="00990E6C">
        <w:rPr>
          <w:rFonts w:ascii="Arial" w:hAnsi="Arial" w:cs="Arial"/>
          <w:sz w:val="18"/>
          <w:szCs w:val="18"/>
        </w:rPr>
        <w:t>, Canberra, Australia.</w:t>
      </w:r>
    </w:p>
    <w:p w:rsidR="001B140D" w:rsidRPr="00990E6C" w:rsidRDefault="001B140D" w:rsidP="001B140D">
      <w:pPr>
        <w:rPr>
          <w:rFonts w:ascii="Arial" w:hAnsi="Arial" w:cs="Arial"/>
          <w:sz w:val="18"/>
          <w:szCs w:val="18"/>
        </w:rPr>
      </w:pPr>
      <w:r w:rsidRPr="00990E6C">
        <w:rPr>
          <w:rFonts w:ascii="Arial" w:hAnsi="Arial" w:cs="Arial"/>
          <w:b/>
          <w:sz w:val="18"/>
          <w:szCs w:val="18"/>
        </w:rPr>
        <w:t>Environment</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t xml:space="preserve">Java JDK/JRE8, XML, J2EE6, Tomcat, JUnit, Mockito, WebServices, </w:t>
      </w:r>
      <w:r w:rsidR="004E0934">
        <w:rPr>
          <w:rFonts w:ascii="Arial" w:hAnsi="Arial" w:cs="Arial"/>
          <w:sz w:val="18"/>
          <w:szCs w:val="18"/>
        </w:rPr>
        <w:t xml:space="preserve">IBM WebSphere Broker, IBM MQ, </w:t>
      </w:r>
      <w:r w:rsidR="009D2585">
        <w:rPr>
          <w:rFonts w:ascii="Arial" w:hAnsi="Arial" w:cs="Arial"/>
          <w:sz w:val="18"/>
          <w:szCs w:val="18"/>
        </w:rPr>
        <w:t xml:space="preserve">AGILE, </w:t>
      </w:r>
      <w:bookmarkStart w:id="0" w:name="_GoBack"/>
      <w:bookmarkEnd w:id="0"/>
      <w:r w:rsidRPr="00990E6C">
        <w:rPr>
          <w:rFonts w:ascii="Arial" w:hAnsi="Arial" w:cs="Arial"/>
          <w:sz w:val="18"/>
          <w:szCs w:val="18"/>
        </w:rPr>
        <w:t xml:space="preserve">REST, Spring MVC, </w:t>
      </w:r>
      <w:r>
        <w:rPr>
          <w:rFonts w:ascii="Arial" w:hAnsi="Arial" w:cs="Arial"/>
          <w:sz w:val="18"/>
          <w:szCs w:val="18"/>
        </w:rPr>
        <w:t xml:space="preserve">Spring REST, </w:t>
      </w:r>
      <w:r w:rsidRPr="00990E6C">
        <w:rPr>
          <w:rFonts w:ascii="Arial" w:hAnsi="Arial" w:cs="Arial"/>
          <w:sz w:val="18"/>
          <w:szCs w:val="18"/>
        </w:rPr>
        <w:t xml:space="preserve">Spring Boot, Spring JPA Hibernate, </w:t>
      </w:r>
      <w:r>
        <w:rPr>
          <w:rFonts w:ascii="Arial" w:hAnsi="Arial" w:cs="Arial"/>
          <w:sz w:val="18"/>
          <w:szCs w:val="18"/>
        </w:rPr>
        <w:t>Docker</w:t>
      </w:r>
      <w:r w:rsidR="00016997">
        <w:rPr>
          <w:rFonts w:ascii="Arial" w:hAnsi="Arial" w:cs="Arial"/>
          <w:sz w:val="18"/>
          <w:szCs w:val="18"/>
        </w:rPr>
        <w:t>, JIRA, Jenkins</w:t>
      </w:r>
      <w:r w:rsidR="00E55F7F">
        <w:rPr>
          <w:rFonts w:ascii="Arial" w:hAnsi="Arial" w:cs="Arial"/>
          <w:sz w:val="18"/>
          <w:szCs w:val="18"/>
        </w:rPr>
        <w:t xml:space="preserve">, Git, </w:t>
      </w:r>
      <w:r w:rsidR="00E55F7F" w:rsidRPr="00E55F7F">
        <w:rPr>
          <w:rFonts w:ascii="Arial" w:hAnsi="Arial" w:cs="Arial"/>
          <w:sz w:val="18"/>
          <w:szCs w:val="18"/>
        </w:rPr>
        <w:t xml:space="preserve">Kafka, Nifi, Hadoop, </w:t>
      </w:r>
      <w:r w:rsidR="006725F1">
        <w:rPr>
          <w:rFonts w:ascii="Arial" w:hAnsi="Arial" w:cs="Arial"/>
          <w:sz w:val="18"/>
          <w:szCs w:val="18"/>
        </w:rPr>
        <w:t xml:space="preserve">Hbase, </w:t>
      </w:r>
      <w:r w:rsidR="00E55F7F" w:rsidRPr="00E55F7F">
        <w:rPr>
          <w:rFonts w:ascii="Arial" w:hAnsi="Arial" w:cs="Arial"/>
          <w:sz w:val="18"/>
          <w:szCs w:val="18"/>
        </w:rPr>
        <w:t>Flink, Zeppelin, Cloudera, Neo4j, Elast</w:t>
      </w:r>
      <w:r w:rsidR="00E55F7F">
        <w:rPr>
          <w:rFonts w:ascii="Arial" w:hAnsi="Arial" w:cs="Arial"/>
          <w:sz w:val="18"/>
          <w:szCs w:val="18"/>
        </w:rPr>
        <w:t>icSearch, Kibana, Oracle DB</w:t>
      </w:r>
      <w:r w:rsidRPr="00990E6C">
        <w:rPr>
          <w:rFonts w:ascii="Arial" w:hAnsi="Arial" w:cs="Arial"/>
          <w:sz w:val="18"/>
          <w:szCs w:val="18"/>
        </w:rPr>
        <w:t>.</w:t>
      </w:r>
    </w:p>
    <w:p w:rsidR="001B140D" w:rsidRPr="00990E6C" w:rsidRDefault="001B140D" w:rsidP="001B140D">
      <w:pPr>
        <w:rPr>
          <w:rFonts w:ascii="Arial" w:hAnsi="Arial" w:cs="Arial"/>
          <w:sz w:val="18"/>
          <w:szCs w:val="18"/>
        </w:rPr>
      </w:pPr>
      <w:r w:rsidRPr="00990E6C">
        <w:rPr>
          <w:rFonts w:ascii="Arial" w:hAnsi="Arial" w:cs="Arial"/>
          <w:b/>
          <w:sz w:val="18"/>
          <w:szCs w:val="18"/>
        </w:rPr>
        <w:t>Team Size:</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t>Team size varies between 5 and 8.</w:t>
      </w:r>
    </w:p>
    <w:p w:rsidR="001B140D" w:rsidRPr="00990E6C" w:rsidRDefault="001B140D" w:rsidP="001B140D">
      <w:pPr>
        <w:rPr>
          <w:rFonts w:ascii="Arial" w:hAnsi="Arial" w:cs="Arial"/>
          <w:sz w:val="18"/>
          <w:szCs w:val="18"/>
        </w:rPr>
      </w:pPr>
      <w:r w:rsidRPr="00990E6C">
        <w:rPr>
          <w:rFonts w:ascii="Arial" w:hAnsi="Arial" w:cs="Arial"/>
          <w:b/>
          <w:sz w:val="18"/>
          <w:szCs w:val="18"/>
        </w:rPr>
        <w:t>Role</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r>
      <w:r w:rsidRPr="00990E6C">
        <w:rPr>
          <w:rFonts w:ascii="Arial" w:hAnsi="Arial" w:cs="Arial"/>
          <w:sz w:val="18"/>
          <w:szCs w:val="18"/>
        </w:rPr>
        <w:tab/>
      </w:r>
      <w:r w:rsidR="00070526">
        <w:rPr>
          <w:rFonts w:ascii="Arial" w:hAnsi="Arial" w:cs="Arial"/>
          <w:sz w:val="18"/>
          <w:szCs w:val="18"/>
        </w:rPr>
        <w:t>Senior Software Engineer</w:t>
      </w:r>
    </w:p>
    <w:p w:rsidR="001B140D" w:rsidRDefault="001B140D" w:rsidP="001B140D">
      <w:pPr>
        <w:rPr>
          <w:rStyle w:val="HTMLTypewriter2"/>
          <w:rFonts w:ascii="Arial" w:hAnsi="Arial" w:cs="Arial"/>
          <w:color w:val="000000"/>
          <w:sz w:val="18"/>
          <w:szCs w:val="18"/>
        </w:rPr>
      </w:pPr>
      <w:r w:rsidRPr="00990E6C">
        <w:rPr>
          <w:rStyle w:val="HTMLTypewriter2"/>
          <w:rFonts w:ascii="Arial" w:hAnsi="Arial" w:cs="Arial"/>
          <w:b/>
          <w:color w:val="000000"/>
          <w:sz w:val="18"/>
          <w:szCs w:val="18"/>
        </w:rPr>
        <w:t>Description</w:t>
      </w:r>
      <w:r w:rsidRPr="00990E6C">
        <w:rPr>
          <w:rStyle w:val="HTMLTypewriter2"/>
          <w:rFonts w:ascii="Arial" w:hAnsi="Arial" w:cs="Arial"/>
          <w:color w:val="000000"/>
          <w:sz w:val="18"/>
          <w:szCs w:val="18"/>
        </w:rPr>
        <w:t xml:space="preserve">: </w:t>
      </w:r>
      <w:r w:rsidRPr="00990E6C">
        <w:rPr>
          <w:rStyle w:val="HTMLTypewriter2"/>
          <w:rFonts w:ascii="Arial" w:hAnsi="Arial" w:cs="Arial"/>
          <w:color w:val="000000"/>
          <w:sz w:val="18"/>
          <w:szCs w:val="18"/>
        </w:rPr>
        <w:tab/>
      </w:r>
      <w:r w:rsidRPr="00990E6C">
        <w:rPr>
          <w:rStyle w:val="HTMLTypewriter2"/>
          <w:rFonts w:ascii="Arial" w:hAnsi="Arial" w:cs="Arial"/>
          <w:color w:val="000000"/>
          <w:sz w:val="18"/>
          <w:szCs w:val="18"/>
        </w:rPr>
        <w:tab/>
      </w:r>
      <w:r w:rsidR="00EB77AD" w:rsidRPr="00EB77AD">
        <w:rPr>
          <w:rStyle w:val="HTMLTypewriter2"/>
          <w:rFonts w:ascii="Arial" w:hAnsi="Arial" w:cs="Arial"/>
          <w:color w:val="000000"/>
          <w:sz w:val="18"/>
          <w:szCs w:val="18"/>
        </w:rPr>
        <w:t>Development of project</w:t>
      </w:r>
      <w:r w:rsidR="00560AD4">
        <w:rPr>
          <w:rStyle w:val="HTMLTypewriter2"/>
          <w:rFonts w:ascii="Arial" w:hAnsi="Arial" w:cs="Arial"/>
          <w:color w:val="000000"/>
          <w:sz w:val="18"/>
          <w:szCs w:val="18"/>
        </w:rPr>
        <w:t>s</w:t>
      </w:r>
      <w:r w:rsidR="00EB77AD" w:rsidRPr="00EB77AD">
        <w:rPr>
          <w:rStyle w:val="HTMLTypewriter2"/>
          <w:rFonts w:ascii="Arial" w:hAnsi="Arial" w:cs="Arial"/>
          <w:color w:val="000000"/>
          <w:sz w:val="18"/>
          <w:szCs w:val="18"/>
        </w:rPr>
        <w:t xml:space="preserve"> that involved experimenting and developing Big Data </w:t>
      </w:r>
      <w:r w:rsidR="00560AD4">
        <w:rPr>
          <w:rStyle w:val="HTMLTypewriter2"/>
          <w:rFonts w:ascii="Arial" w:hAnsi="Arial" w:cs="Arial"/>
          <w:color w:val="000000"/>
          <w:sz w:val="18"/>
          <w:szCs w:val="18"/>
        </w:rPr>
        <w:t xml:space="preserve">solutions with </w:t>
      </w:r>
      <w:r w:rsidR="00560AD4" w:rsidRPr="00EB77AD">
        <w:rPr>
          <w:rStyle w:val="HTMLTypewriter2"/>
          <w:rFonts w:ascii="Arial" w:hAnsi="Arial" w:cs="Arial"/>
          <w:color w:val="000000"/>
          <w:sz w:val="18"/>
          <w:szCs w:val="18"/>
        </w:rPr>
        <w:t>software</w:t>
      </w:r>
      <w:r w:rsidR="00EB77AD" w:rsidRPr="00EB77AD">
        <w:rPr>
          <w:rStyle w:val="HTMLTypewriter2"/>
          <w:rFonts w:ascii="Arial" w:hAnsi="Arial" w:cs="Arial"/>
          <w:color w:val="000000"/>
          <w:sz w:val="18"/>
          <w:szCs w:val="18"/>
        </w:rPr>
        <w:t xml:space="preserve"> such as Hadoop, Cloudera, </w:t>
      </w:r>
      <w:r w:rsidR="006725F1">
        <w:rPr>
          <w:rStyle w:val="HTMLTypewriter2"/>
          <w:rFonts w:ascii="Arial" w:hAnsi="Arial" w:cs="Arial"/>
          <w:color w:val="000000"/>
          <w:sz w:val="18"/>
          <w:szCs w:val="18"/>
        </w:rPr>
        <w:t xml:space="preserve">Neo4j, Hbase, </w:t>
      </w:r>
      <w:r w:rsidR="00EB77AD" w:rsidRPr="00EB77AD">
        <w:rPr>
          <w:rStyle w:val="HTMLTypewriter2"/>
          <w:rFonts w:ascii="Arial" w:hAnsi="Arial" w:cs="Arial"/>
          <w:color w:val="000000"/>
          <w:sz w:val="18"/>
          <w:szCs w:val="18"/>
        </w:rPr>
        <w:t xml:space="preserve">ElasticSearch. Worked on the data migration analysis and development to provide MDM capability for organization. Built the </w:t>
      </w:r>
      <w:r w:rsidR="00560AD4">
        <w:rPr>
          <w:rStyle w:val="HTMLTypewriter2"/>
          <w:rFonts w:ascii="Arial" w:hAnsi="Arial" w:cs="Arial"/>
          <w:color w:val="000000"/>
          <w:sz w:val="18"/>
          <w:szCs w:val="18"/>
        </w:rPr>
        <w:t>Online reporting</w:t>
      </w:r>
      <w:r w:rsidR="00EB77AD" w:rsidRPr="00EB77AD">
        <w:rPr>
          <w:rStyle w:val="HTMLTypewriter2"/>
          <w:rFonts w:ascii="Arial" w:hAnsi="Arial" w:cs="Arial"/>
          <w:color w:val="000000"/>
          <w:sz w:val="18"/>
          <w:szCs w:val="18"/>
        </w:rPr>
        <w:t xml:space="preserve"> application from grounds-up completely refactoring/redeveloping the existing application with technology upgrade and major enhancements. This is a Greenfield project completely replacing the existing application based on old technologies</w:t>
      </w:r>
      <w:r w:rsidR="004E0934">
        <w:rPr>
          <w:rStyle w:val="HTMLTypewriter2"/>
          <w:rFonts w:ascii="Arial" w:hAnsi="Arial" w:cs="Arial"/>
          <w:color w:val="000000"/>
          <w:sz w:val="18"/>
          <w:szCs w:val="18"/>
        </w:rPr>
        <w:t>.</w:t>
      </w:r>
      <w:r w:rsidR="00EB77AD">
        <w:rPr>
          <w:rStyle w:val="HTMLTypewriter2"/>
          <w:rFonts w:ascii="Arial" w:hAnsi="Arial" w:cs="Arial"/>
          <w:color w:val="000000"/>
          <w:sz w:val="18"/>
          <w:szCs w:val="18"/>
        </w:rPr>
        <w:t xml:space="preserve"> </w:t>
      </w:r>
    </w:p>
    <w:p w:rsidR="00266783" w:rsidRPr="00990E6C" w:rsidRDefault="00266783" w:rsidP="00266783">
      <w:pPr>
        <w:rPr>
          <w:rStyle w:val="HTMLTypewriter2"/>
          <w:rFonts w:ascii="Arial" w:hAnsi="Arial" w:cs="Arial"/>
          <w:b/>
          <w:color w:val="000000"/>
          <w:sz w:val="18"/>
          <w:szCs w:val="18"/>
        </w:rPr>
      </w:pPr>
      <w:r w:rsidRPr="00990E6C">
        <w:rPr>
          <w:rStyle w:val="HTMLTypewriter2"/>
          <w:rFonts w:ascii="Arial" w:hAnsi="Arial" w:cs="Arial"/>
          <w:b/>
          <w:color w:val="000000"/>
          <w:sz w:val="18"/>
          <w:szCs w:val="18"/>
        </w:rPr>
        <w:t>Responsibilities:</w:t>
      </w:r>
    </w:p>
    <w:p w:rsidR="00E55F7F" w:rsidRDefault="00E55F7F" w:rsidP="00E55F7F">
      <w:pPr>
        <w:numPr>
          <w:ilvl w:val="0"/>
          <w:numId w:val="16"/>
        </w:numPr>
        <w:rPr>
          <w:rFonts w:ascii="Arial" w:eastAsia="SimSun" w:hAnsi="Arial" w:cs="Arial"/>
          <w:sz w:val="18"/>
          <w:szCs w:val="18"/>
        </w:rPr>
      </w:pPr>
      <w:r>
        <w:rPr>
          <w:rStyle w:val="HTMLTypewriter2"/>
          <w:rFonts w:ascii="Arial" w:hAnsi="Arial" w:cs="Arial"/>
          <w:color w:val="000000"/>
          <w:sz w:val="18"/>
          <w:szCs w:val="18"/>
        </w:rPr>
        <w:t>Big D</w:t>
      </w:r>
      <w:r w:rsidR="00560AD4">
        <w:rPr>
          <w:rStyle w:val="HTMLTypewriter2"/>
          <w:rFonts w:ascii="Arial" w:hAnsi="Arial" w:cs="Arial"/>
          <w:color w:val="000000"/>
          <w:sz w:val="18"/>
          <w:szCs w:val="18"/>
        </w:rPr>
        <w:t xml:space="preserve">ata systems </w:t>
      </w:r>
      <w:r>
        <w:rPr>
          <w:rStyle w:val="HTMLTypewriter2"/>
          <w:rFonts w:ascii="Arial" w:hAnsi="Arial" w:cs="Arial"/>
          <w:color w:val="000000"/>
          <w:sz w:val="18"/>
          <w:szCs w:val="18"/>
        </w:rPr>
        <w:t>project</w:t>
      </w:r>
      <w:r w:rsidR="00560AD4">
        <w:rPr>
          <w:rStyle w:val="HTMLTypewriter2"/>
          <w:rFonts w:ascii="Arial" w:hAnsi="Arial" w:cs="Arial"/>
          <w:color w:val="000000"/>
          <w:sz w:val="18"/>
          <w:szCs w:val="18"/>
        </w:rPr>
        <w:t>s development</w:t>
      </w:r>
      <w:r w:rsidR="009D2585">
        <w:rPr>
          <w:rStyle w:val="HTMLTypewriter2"/>
          <w:rFonts w:ascii="Arial" w:hAnsi="Arial" w:cs="Arial"/>
          <w:color w:val="000000"/>
          <w:sz w:val="18"/>
          <w:szCs w:val="18"/>
        </w:rPr>
        <w:t xml:space="preserve"> following AGILE principles.</w:t>
      </w:r>
    </w:p>
    <w:p w:rsidR="00266783" w:rsidRPr="00990E6C" w:rsidRDefault="00266783" w:rsidP="00266783">
      <w:pPr>
        <w:numPr>
          <w:ilvl w:val="0"/>
          <w:numId w:val="16"/>
        </w:numPr>
        <w:rPr>
          <w:rFonts w:ascii="Arial" w:eastAsia="SimSun" w:hAnsi="Arial" w:cs="Arial"/>
          <w:sz w:val="18"/>
          <w:szCs w:val="18"/>
        </w:rPr>
      </w:pPr>
      <w:r>
        <w:rPr>
          <w:rFonts w:ascii="Arial" w:eastAsia="SimSun" w:hAnsi="Arial" w:cs="Arial"/>
          <w:sz w:val="18"/>
          <w:szCs w:val="18"/>
        </w:rPr>
        <w:t xml:space="preserve">Lead the refactoring development for </w:t>
      </w:r>
      <w:r w:rsidR="00560AD4">
        <w:rPr>
          <w:rFonts w:ascii="Arial" w:eastAsia="SimSun" w:hAnsi="Arial" w:cs="Arial"/>
          <w:sz w:val="18"/>
          <w:szCs w:val="18"/>
        </w:rPr>
        <w:t>Online reporting</w:t>
      </w:r>
      <w:r>
        <w:rPr>
          <w:rFonts w:ascii="Arial" w:eastAsia="SimSun" w:hAnsi="Arial" w:cs="Arial"/>
          <w:sz w:val="18"/>
          <w:szCs w:val="18"/>
        </w:rPr>
        <w:t xml:space="preserve"> project</w:t>
      </w:r>
      <w:r w:rsidR="00560AD4">
        <w:rPr>
          <w:rFonts w:ascii="Arial" w:eastAsia="SimSun" w:hAnsi="Arial" w:cs="Arial"/>
          <w:sz w:val="18"/>
          <w:szCs w:val="18"/>
        </w:rPr>
        <w:t>.</w:t>
      </w:r>
    </w:p>
    <w:p w:rsidR="00266783" w:rsidRPr="00E55F7F" w:rsidRDefault="008E45C9" w:rsidP="00266783">
      <w:pPr>
        <w:numPr>
          <w:ilvl w:val="0"/>
          <w:numId w:val="16"/>
        </w:numPr>
        <w:rPr>
          <w:rStyle w:val="HTMLTypewriter2"/>
          <w:rFonts w:ascii="Arial" w:hAnsi="Arial" w:cs="Arial"/>
          <w:sz w:val="18"/>
          <w:szCs w:val="18"/>
        </w:rPr>
      </w:pPr>
      <w:r>
        <w:rPr>
          <w:rStyle w:val="HTMLTypewriter2"/>
          <w:rFonts w:ascii="Arial" w:hAnsi="Arial" w:cs="Arial"/>
          <w:color w:val="000000"/>
          <w:sz w:val="18"/>
          <w:szCs w:val="18"/>
        </w:rPr>
        <w:t>H</w:t>
      </w:r>
      <w:r w:rsidR="00266783">
        <w:rPr>
          <w:rStyle w:val="HTMLTypewriter2"/>
          <w:rFonts w:ascii="Arial" w:hAnsi="Arial" w:cs="Arial"/>
          <w:color w:val="000000"/>
          <w:sz w:val="18"/>
          <w:szCs w:val="18"/>
        </w:rPr>
        <w:t>andle National Police Check Web service on-boarding, enhancement and support.</w:t>
      </w:r>
    </w:p>
    <w:p w:rsidR="00266783" w:rsidRPr="00990E6C" w:rsidRDefault="00266783" w:rsidP="00266783">
      <w:pPr>
        <w:rPr>
          <w:rStyle w:val="HTMLTypewriter2"/>
          <w:rFonts w:ascii="Arial" w:hAnsi="Arial" w:cs="Arial"/>
          <w:sz w:val="18"/>
          <w:szCs w:val="18"/>
        </w:rPr>
      </w:pPr>
      <w:r w:rsidRPr="00990E6C">
        <w:rPr>
          <w:rStyle w:val="HTMLTypewriter2"/>
          <w:rFonts w:ascii="Arial" w:hAnsi="Arial" w:cs="Arial"/>
          <w:b/>
          <w:sz w:val="18"/>
          <w:szCs w:val="18"/>
        </w:rPr>
        <w:t>Highlights/Achievements</w:t>
      </w:r>
      <w:r w:rsidRPr="00990E6C">
        <w:rPr>
          <w:rStyle w:val="HTMLTypewriter2"/>
          <w:rFonts w:ascii="Arial" w:hAnsi="Arial" w:cs="Arial"/>
          <w:sz w:val="18"/>
          <w:szCs w:val="18"/>
        </w:rPr>
        <w:t>:</w:t>
      </w:r>
    </w:p>
    <w:p w:rsidR="00266783" w:rsidRDefault="00266783" w:rsidP="00266783">
      <w:pPr>
        <w:numPr>
          <w:ilvl w:val="0"/>
          <w:numId w:val="6"/>
        </w:numPr>
        <w:rPr>
          <w:rStyle w:val="HTMLTypewriter2"/>
          <w:rFonts w:ascii="Arial" w:hAnsi="Arial" w:cs="Arial"/>
          <w:sz w:val="18"/>
          <w:szCs w:val="18"/>
        </w:rPr>
      </w:pPr>
      <w:r>
        <w:rPr>
          <w:rStyle w:val="HTMLTypewriter2"/>
          <w:rFonts w:ascii="Arial" w:hAnsi="Arial" w:cs="Arial"/>
          <w:sz w:val="18"/>
          <w:szCs w:val="18"/>
        </w:rPr>
        <w:t xml:space="preserve">Refactored </w:t>
      </w:r>
      <w:r w:rsidR="00560AD4">
        <w:rPr>
          <w:rStyle w:val="HTMLTypewriter2"/>
          <w:rFonts w:ascii="Arial" w:hAnsi="Arial" w:cs="Arial"/>
          <w:sz w:val="18"/>
          <w:szCs w:val="18"/>
        </w:rPr>
        <w:t>Online reporting</w:t>
      </w:r>
      <w:r w:rsidR="008E45C9">
        <w:rPr>
          <w:rStyle w:val="HTMLTypewriter2"/>
          <w:rFonts w:ascii="Arial" w:hAnsi="Arial" w:cs="Arial"/>
          <w:sz w:val="18"/>
          <w:szCs w:val="18"/>
        </w:rPr>
        <w:t xml:space="preserve"> application to latest technologies</w:t>
      </w:r>
      <w:r w:rsidRPr="00990E6C">
        <w:rPr>
          <w:rStyle w:val="HTMLTypewriter2"/>
          <w:rFonts w:ascii="Arial" w:hAnsi="Arial" w:cs="Arial"/>
          <w:sz w:val="18"/>
          <w:szCs w:val="18"/>
        </w:rPr>
        <w:t>.</w:t>
      </w:r>
    </w:p>
    <w:p w:rsidR="00266783" w:rsidRDefault="00266783" w:rsidP="00266783">
      <w:pPr>
        <w:numPr>
          <w:ilvl w:val="0"/>
          <w:numId w:val="6"/>
        </w:numPr>
        <w:rPr>
          <w:rStyle w:val="HTMLTypewriter2"/>
          <w:rFonts w:ascii="Arial" w:hAnsi="Arial" w:cs="Arial"/>
          <w:sz w:val="18"/>
          <w:szCs w:val="18"/>
        </w:rPr>
      </w:pPr>
      <w:r>
        <w:rPr>
          <w:rStyle w:val="HTMLTypewriter2"/>
          <w:rFonts w:ascii="Arial" w:hAnsi="Arial" w:cs="Arial"/>
          <w:color w:val="000000"/>
          <w:sz w:val="18"/>
          <w:szCs w:val="18"/>
        </w:rPr>
        <w:t>Independently handled all National Police Check Web service related work</w:t>
      </w:r>
      <w:r w:rsidR="008E45C9">
        <w:rPr>
          <w:rStyle w:val="HTMLTypewriter2"/>
          <w:rFonts w:ascii="Arial" w:hAnsi="Arial" w:cs="Arial"/>
          <w:color w:val="000000"/>
          <w:sz w:val="18"/>
          <w:szCs w:val="18"/>
        </w:rPr>
        <w:t xml:space="preserve"> communicating with external agencies and various internal teams</w:t>
      </w:r>
      <w:r>
        <w:rPr>
          <w:rStyle w:val="HTMLTypewriter2"/>
          <w:rFonts w:ascii="Arial" w:hAnsi="Arial" w:cs="Arial"/>
          <w:sz w:val="18"/>
          <w:szCs w:val="18"/>
        </w:rPr>
        <w:t>.</w:t>
      </w:r>
    </w:p>
    <w:p w:rsidR="008E45C9" w:rsidRPr="00E55F7F" w:rsidRDefault="00E55F7F" w:rsidP="00E55F7F">
      <w:pPr>
        <w:numPr>
          <w:ilvl w:val="0"/>
          <w:numId w:val="6"/>
        </w:numPr>
        <w:rPr>
          <w:rStyle w:val="HTMLTypewriter2"/>
          <w:rFonts w:ascii="Arial" w:hAnsi="Arial" w:cs="Arial"/>
          <w:sz w:val="18"/>
          <w:szCs w:val="18"/>
        </w:rPr>
      </w:pPr>
      <w:r w:rsidRPr="00E55F7F">
        <w:rPr>
          <w:rStyle w:val="HTMLTypewriter2"/>
          <w:rFonts w:ascii="Arial" w:hAnsi="Arial" w:cs="Arial"/>
          <w:sz w:val="18"/>
          <w:szCs w:val="18"/>
        </w:rPr>
        <w:t>Self-learning IBM Websphere Broker, IBM MQ, Hadoop, Kafka and other related systems without any formal training and completed Broker</w:t>
      </w:r>
      <w:r>
        <w:rPr>
          <w:rStyle w:val="HTMLTypewriter2"/>
          <w:rFonts w:ascii="Arial" w:hAnsi="Arial" w:cs="Arial"/>
          <w:sz w:val="18"/>
          <w:szCs w:val="18"/>
        </w:rPr>
        <w:t xml:space="preserve"> </w:t>
      </w:r>
      <w:r w:rsidRPr="00E55F7F">
        <w:rPr>
          <w:rStyle w:val="HTMLTypewriter2"/>
          <w:rFonts w:ascii="Arial" w:hAnsi="Arial" w:cs="Arial"/>
          <w:sz w:val="18"/>
          <w:szCs w:val="18"/>
        </w:rPr>
        <w:t>certification</w:t>
      </w:r>
      <w:r w:rsidR="008E45C9" w:rsidRPr="00E55F7F">
        <w:rPr>
          <w:rStyle w:val="HTMLTypewriter2"/>
          <w:rFonts w:ascii="Arial" w:hAnsi="Arial" w:cs="Arial"/>
          <w:sz w:val="18"/>
          <w:szCs w:val="18"/>
        </w:rPr>
        <w:t>.</w:t>
      </w:r>
    </w:p>
    <w:p w:rsidR="00266783" w:rsidRPr="00990E6C" w:rsidRDefault="00266783" w:rsidP="001B140D">
      <w:pPr>
        <w:rPr>
          <w:rStyle w:val="HTMLTypewriter2"/>
          <w:rFonts w:ascii="Arial" w:hAnsi="Arial" w:cs="Arial"/>
          <w:color w:val="000000"/>
          <w:sz w:val="18"/>
          <w:szCs w:val="18"/>
        </w:rPr>
      </w:pPr>
    </w:p>
    <w:p w:rsidR="00266783" w:rsidRPr="00990E6C" w:rsidRDefault="00266783" w:rsidP="00266783">
      <w:pPr>
        <w:numPr>
          <w:ilvl w:val="0"/>
          <w:numId w:val="6"/>
        </w:numPr>
        <w:rPr>
          <w:rFonts w:ascii="Arial" w:hAnsi="Arial" w:cs="Arial"/>
          <w:b/>
          <w:iCs/>
          <w:sz w:val="18"/>
          <w:szCs w:val="18"/>
          <w:u w:val="single"/>
        </w:rPr>
      </w:pPr>
      <w:r w:rsidRPr="00990E6C">
        <w:rPr>
          <w:rFonts w:ascii="Arial" w:hAnsi="Arial" w:cs="Arial"/>
          <w:b/>
          <w:iCs/>
          <w:sz w:val="18"/>
          <w:szCs w:val="18"/>
          <w:u w:val="single"/>
        </w:rPr>
        <w:t>Project – BAV (From Jul 2016 – Till Date)</w:t>
      </w:r>
      <w:r>
        <w:rPr>
          <w:rFonts w:ascii="Arial" w:hAnsi="Arial" w:cs="Arial"/>
          <w:b/>
          <w:iCs/>
          <w:sz w:val="18"/>
          <w:szCs w:val="18"/>
          <w:u w:val="single"/>
        </w:rPr>
        <w:t xml:space="preserve"> </w:t>
      </w:r>
    </w:p>
    <w:p w:rsidR="00266783" w:rsidRPr="00990E6C" w:rsidRDefault="00266783" w:rsidP="00266783">
      <w:pPr>
        <w:rPr>
          <w:rFonts w:ascii="Arial" w:hAnsi="Arial" w:cs="Arial"/>
          <w:sz w:val="18"/>
          <w:szCs w:val="18"/>
        </w:rPr>
      </w:pPr>
      <w:r w:rsidRPr="00990E6C">
        <w:rPr>
          <w:rFonts w:ascii="Arial" w:hAnsi="Arial" w:cs="Arial"/>
          <w:b/>
          <w:sz w:val="18"/>
          <w:szCs w:val="18"/>
        </w:rPr>
        <w:t>Organization</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t>SoS, Canberra, Australia.</w:t>
      </w:r>
    </w:p>
    <w:p w:rsidR="00266783" w:rsidRPr="00990E6C" w:rsidRDefault="00266783" w:rsidP="00266783">
      <w:pPr>
        <w:rPr>
          <w:rFonts w:ascii="Arial" w:hAnsi="Arial" w:cs="Arial"/>
          <w:sz w:val="18"/>
          <w:szCs w:val="18"/>
        </w:rPr>
      </w:pPr>
      <w:r w:rsidRPr="00990E6C">
        <w:rPr>
          <w:rFonts w:ascii="Arial" w:hAnsi="Arial" w:cs="Arial"/>
          <w:b/>
          <w:sz w:val="18"/>
          <w:szCs w:val="18"/>
        </w:rPr>
        <w:t>Environment</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t xml:space="preserve">Java JDK/JRE8, </w:t>
      </w:r>
      <w:r>
        <w:rPr>
          <w:rFonts w:ascii="Arial" w:hAnsi="Arial" w:cs="Arial"/>
          <w:sz w:val="18"/>
          <w:szCs w:val="18"/>
        </w:rPr>
        <w:t xml:space="preserve">Google Cloud, Go, </w:t>
      </w:r>
      <w:r w:rsidRPr="00990E6C">
        <w:rPr>
          <w:rFonts w:ascii="Arial" w:hAnsi="Arial" w:cs="Arial"/>
          <w:sz w:val="18"/>
          <w:szCs w:val="18"/>
        </w:rPr>
        <w:t xml:space="preserve">XML, J2EE6, Tomcat, JUnit, Mockito, WebServices, REST, Spring MVC, </w:t>
      </w:r>
      <w:r>
        <w:rPr>
          <w:rFonts w:ascii="Arial" w:hAnsi="Arial" w:cs="Arial"/>
          <w:sz w:val="18"/>
          <w:szCs w:val="18"/>
        </w:rPr>
        <w:t xml:space="preserve">Spring REST, </w:t>
      </w:r>
      <w:r w:rsidRPr="00990E6C">
        <w:rPr>
          <w:rFonts w:ascii="Arial" w:hAnsi="Arial" w:cs="Arial"/>
          <w:sz w:val="18"/>
          <w:szCs w:val="18"/>
        </w:rPr>
        <w:t>Spring Boot, Spring JPA Hibernate, Keycloak</w:t>
      </w:r>
      <w:r>
        <w:rPr>
          <w:rFonts w:ascii="Arial" w:hAnsi="Arial" w:cs="Arial"/>
          <w:sz w:val="18"/>
          <w:szCs w:val="18"/>
        </w:rPr>
        <w:t>, Docker, JIRA, Jenkins</w:t>
      </w:r>
      <w:r w:rsidRPr="00990E6C">
        <w:rPr>
          <w:rFonts w:ascii="Arial" w:hAnsi="Arial" w:cs="Arial"/>
          <w:sz w:val="18"/>
          <w:szCs w:val="18"/>
        </w:rPr>
        <w:t>.</w:t>
      </w:r>
    </w:p>
    <w:p w:rsidR="00266783" w:rsidRPr="00990E6C" w:rsidRDefault="00266783" w:rsidP="00266783">
      <w:pPr>
        <w:rPr>
          <w:rFonts w:ascii="Arial" w:hAnsi="Arial" w:cs="Arial"/>
          <w:sz w:val="18"/>
          <w:szCs w:val="18"/>
        </w:rPr>
      </w:pPr>
      <w:r w:rsidRPr="00990E6C">
        <w:rPr>
          <w:rFonts w:ascii="Arial" w:hAnsi="Arial" w:cs="Arial"/>
          <w:b/>
          <w:sz w:val="18"/>
          <w:szCs w:val="18"/>
        </w:rPr>
        <w:t>Team Size:</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t>Team size varies between 5 and 8.</w:t>
      </w:r>
    </w:p>
    <w:p w:rsidR="00266783" w:rsidRPr="00990E6C" w:rsidRDefault="00266783" w:rsidP="00266783">
      <w:pPr>
        <w:rPr>
          <w:rFonts w:ascii="Arial" w:hAnsi="Arial" w:cs="Arial"/>
          <w:sz w:val="18"/>
          <w:szCs w:val="18"/>
        </w:rPr>
      </w:pPr>
      <w:r w:rsidRPr="00990E6C">
        <w:rPr>
          <w:rFonts w:ascii="Arial" w:hAnsi="Arial" w:cs="Arial"/>
          <w:b/>
          <w:sz w:val="18"/>
          <w:szCs w:val="18"/>
        </w:rPr>
        <w:t>Role</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r>
      <w:r w:rsidRPr="00990E6C">
        <w:rPr>
          <w:rFonts w:ascii="Arial" w:hAnsi="Arial" w:cs="Arial"/>
          <w:sz w:val="18"/>
          <w:szCs w:val="18"/>
        </w:rPr>
        <w:tab/>
      </w:r>
      <w:r>
        <w:rPr>
          <w:rFonts w:ascii="Arial" w:hAnsi="Arial" w:cs="Arial"/>
          <w:sz w:val="18"/>
          <w:szCs w:val="18"/>
        </w:rPr>
        <w:t>Lead</w:t>
      </w:r>
      <w:r w:rsidRPr="00990E6C">
        <w:rPr>
          <w:rFonts w:ascii="Arial" w:hAnsi="Arial" w:cs="Arial"/>
          <w:sz w:val="18"/>
          <w:szCs w:val="18"/>
        </w:rPr>
        <w:t xml:space="preserve"> Developer</w:t>
      </w:r>
      <w:r>
        <w:rPr>
          <w:rFonts w:ascii="Arial" w:hAnsi="Arial" w:cs="Arial"/>
          <w:sz w:val="18"/>
          <w:szCs w:val="18"/>
        </w:rPr>
        <w:t>/</w:t>
      </w:r>
      <w:r w:rsidRPr="00990E6C">
        <w:rPr>
          <w:rFonts w:ascii="Arial" w:hAnsi="Arial" w:cs="Arial"/>
          <w:sz w:val="18"/>
          <w:szCs w:val="18"/>
        </w:rPr>
        <w:t>Technical Lead</w:t>
      </w:r>
    </w:p>
    <w:p w:rsidR="00266783" w:rsidRDefault="00266783" w:rsidP="00266783">
      <w:pPr>
        <w:rPr>
          <w:rStyle w:val="HTMLTypewriter2"/>
          <w:rFonts w:ascii="Arial" w:hAnsi="Arial" w:cs="Arial"/>
          <w:color w:val="000000"/>
          <w:sz w:val="18"/>
          <w:szCs w:val="18"/>
        </w:rPr>
      </w:pPr>
      <w:r w:rsidRPr="00990E6C">
        <w:rPr>
          <w:rStyle w:val="HTMLTypewriter2"/>
          <w:rFonts w:ascii="Arial" w:hAnsi="Arial" w:cs="Arial"/>
          <w:b/>
          <w:color w:val="000000"/>
          <w:sz w:val="18"/>
          <w:szCs w:val="18"/>
        </w:rPr>
        <w:t>Description</w:t>
      </w:r>
      <w:r w:rsidRPr="00990E6C">
        <w:rPr>
          <w:rStyle w:val="HTMLTypewriter2"/>
          <w:rFonts w:ascii="Arial" w:hAnsi="Arial" w:cs="Arial"/>
          <w:color w:val="000000"/>
          <w:sz w:val="18"/>
          <w:szCs w:val="18"/>
        </w:rPr>
        <w:t xml:space="preserve">: </w:t>
      </w:r>
      <w:r w:rsidRPr="00990E6C">
        <w:rPr>
          <w:rStyle w:val="HTMLTypewriter2"/>
          <w:rFonts w:ascii="Arial" w:hAnsi="Arial" w:cs="Arial"/>
          <w:color w:val="000000"/>
          <w:sz w:val="18"/>
          <w:szCs w:val="18"/>
        </w:rPr>
        <w:tab/>
      </w:r>
      <w:r w:rsidRPr="00990E6C">
        <w:rPr>
          <w:rStyle w:val="HTMLTypewriter2"/>
          <w:rFonts w:ascii="Arial" w:hAnsi="Arial" w:cs="Arial"/>
          <w:color w:val="000000"/>
          <w:sz w:val="18"/>
          <w:szCs w:val="18"/>
        </w:rPr>
        <w:tab/>
      </w:r>
      <w:r>
        <w:rPr>
          <w:rStyle w:val="HTMLTypewriter2"/>
          <w:rFonts w:ascii="Arial" w:hAnsi="Arial" w:cs="Arial"/>
          <w:color w:val="000000"/>
          <w:sz w:val="18"/>
          <w:szCs w:val="18"/>
        </w:rPr>
        <w:t xml:space="preserve">Senior Developer and </w:t>
      </w:r>
      <w:r w:rsidRPr="00990E6C">
        <w:rPr>
          <w:rStyle w:val="HTMLTypewriter2"/>
          <w:rFonts w:ascii="Arial" w:hAnsi="Arial" w:cs="Arial"/>
          <w:color w:val="000000"/>
          <w:sz w:val="18"/>
          <w:szCs w:val="18"/>
        </w:rPr>
        <w:t>Technical Lead with team members in Sydney and Melbourne. This project is for managing organization</w:t>
      </w:r>
      <w:r>
        <w:rPr>
          <w:rStyle w:val="HTMLTypewriter2"/>
          <w:rFonts w:ascii="Arial" w:hAnsi="Arial" w:cs="Arial"/>
          <w:color w:val="000000"/>
          <w:sz w:val="18"/>
          <w:szCs w:val="18"/>
        </w:rPr>
        <w:t>’</w:t>
      </w:r>
      <w:r w:rsidRPr="00990E6C">
        <w:rPr>
          <w:rStyle w:val="HTMLTypewriter2"/>
          <w:rFonts w:ascii="Arial" w:hAnsi="Arial" w:cs="Arial"/>
          <w:color w:val="000000"/>
          <w:sz w:val="18"/>
          <w:szCs w:val="18"/>
        </w:rPr>
        <w:t>s Books, Audio and Video sales</w:t>
      </w:r>
      <w:r>
        <w:rPr>
          <w:rStyle w:val="HTMLTypewriter2"/>
          <w:rFonts w:ascii="Arial" w:hAnsi="Arial" w:cs="Arial"/>
          <w:color w:val="000000"/>
          <w:sz w:val="18"/>
          <w:szCs w:val="18"/>
        </w:rPr>
        <w:t>, stocks and orders</w:t>
      </w:r>
      <w:r w:rsidRPr="00990E6C">
        <w:rPr>
          <w:rStyle w:val="HTMLTypewriter2"/>
          <w:rFonts w:ascii="Arial" w:hAnsi="Arial" w:cs="Arial"/>
          <w:color w:val="000000"/>
          <w:sz w:val="18"/>
          <w:szCs w:val="18"/>
        </w:rPr>
        <w:t>.</w:t>
      </w:r>
      <w:r>
        <w:rPr>
          <w:rStyle w:val="HTMLTypewriter2"/>
          <w:rFonts w:ascii="Arial" w:hAnsi="Arial" w:cs="Arial"/>
          <w:color w:val="000000"/>
          <w:sz w:val="18"/>
          <w:szCs w:val="18"/>
        </w:rPr>
        <w:t xml:space="preserve"> Its Micro services based architecture with four independent services UI, Backend, REST based Business Services and IDM. Application is hosted on Google Cloud Platform.</w:t>
      </w:r>
    </w:p>
    <w:p w:rsidR="00266783" w:rsidRPr="00990E6C" w:rsidRDefault="00266783" w:rsidP="00266783">
      <w:pPr>
        <w:rPr>
          <w:rStyle w:val="HTMLTypewriter2"/>
          <w:rFonts w:ascii="Arial" w:hAnsi="Arial" w:cs="Arial"/>
          <w:b/>
          <w:color w:val="000000"/>
          <w:sz w:val="18"/>
          <w:szCs w:val="18"/>
        </w:rPr>
      </w:pPr>
      <w:r w:rsidRPr="00990E6C">
        <w:rPr>
          <w:rStyle w:val="HTMLTypewriter2"/>
          <w:rFonts w:ascii="Arial" w:hAnsi="Arial" w:cs="Arial"/>
          <w:b/>
          <w:color w:val="000000"/>
          <w:sz w:val="18"/>
          <w:szCs w:val="18"/>
        </w:rPr>
        <w:t>Responsibilities:</w:t>
      </w:r>
    </w:p>
    <w:p w:rsidR="00266783" w:rsidRPr="00990E6C" w:rsidRDefault="00266783" w:rsidP="00266783">
      <w:pPr>
        <w:numPr>
          <w:ilvl w:val="0"/>
          <w:numId w:val="16"/>
        </w:numPr>
        <w:rPr>
          <w:rFonts w:ascii="Arial" w:eastAsia="SimSun" w:hAnsi="Arial" w:cs="Arial"/>
          <w:sz w:val="18"/>
          <w:szCs w:val="18"/>
        </w:rPr>
      </w:pPr>
      <w:r>
        <w:rPr>
          <w:rFonts w:ascii="Arial" w:eastAsia="SimSun" w:hAnsi="Arial" w:cs="Arial"/>
          <w:sz w:val="18"/>
          <w:szCs w:val="18"/>
        </w:rPr>
        <w:t>Lead the team technically, design application architecture, and evaluate products/frameworks</w:t>
      </w:r>
      <w:r w:rsidRPr="00990E6C">
        <w:rPr>
          <w:rFonts w:ascii="Arial" w:eastAsia="SimSun" w:hAnsi="Arial" w:cs="Arial"/>
          <w:sz w:val="18"/>
          <w:szCs w:val="18"/>
        </w:rPr>
        <w:t>.</w:t>
      </w:r>
    </w:p>
    <w:p w:rsidR="00266783" w:rsidRDefault="00266783" w:rsidP="00266783">
      <w:pPr>
        <w:numPr>
          <w:ilvl w:val="0"/>
          <w:numId w:val="16"/>
        </w:numPr>
        <w:rPr>
          <w:rFonts w:ascii="Arial" w:eastAsia="SimSun" w:hAnsi="Arial" w:cs="Arial"/>
          <w:sz w:val="18"/>
          <w:szCs w:val="18"/>
        </w:rPr>
      </w:pPr>
      <w:r>
        <w:rPr>
          <w:rFonts w:ascii="Arial" w:eastAsia="SimSun" w:hAnsi="Arial" w:cs="Arial"/>
          <w:sz w:val="18"/>
          <w:szCs w:val="18"/>
        </w:rPr>
        <w:t>Perform development of business functionality including critical components.</w:t>
      </w:r>
    </w:p>
    <w:p w:rsidR="00266783" w:rsidRPr="00990E6C" w:rsidRDefault="00266783" w:rsidP="00266783">
      <w:pPr>
        <w:numPr>
          <w:ilvl w:val="0"/>
          <w:numId w:val="16"/>
        </w:numPr>
        <w:rPr>
          <w:rFonts w:ascii="Arial" w:eastAsia="SimSun" w:hAnsi="Arial" w:cs="Arial"/>
          <w:sz w:val="18"/>
          <w:szCs w:val="18"/>
        </w:rPr>
      </w:pPr>
      <w:r>
        <w:rPr>
          <w:rFonts w:ascii="Arial" w:eastAsia="SimSun" w:hAnsi="Arial" w:cs="Arial"/>
          <w:sz w:val="18"/>
          <w:szCs w:val="18"/>
        </w:rPr>
        <w:t>Work with the Business to evaluate their requirements and prioritize work with project manager</w:t>
      </w:r>
      <w:r w:rsidRPr="00990E6C">
        <w:rPr>
          <w:rFonts w:ascii="Arial" w:eastAsia="SimSun" w:hAnsi="Arial" w:cs="Arial"/>
          <w:sz w:val="18"/>
          <w:szCs w:val="18"/>
        </w:rPr>
        <w:t>.</w:t>
      </w:r>
    </w:p>
    <w:p w:rsidR="00266783" w:rsidRPr="00990E6C" w:rsidRDefault="00266783" w:rsidP="00266783">
      <w:pPr>
        <w:rPr>
          <w:rStyle w:val="HTMLTypewriter2"/>
          <w:rFonts w:ascii="Arial" w:hAnsi="Arial" w:cs="Arial"/>
          <w:sz w:val="18"/>
          <w:szCs w:val="18"/>
        </w:rPr>
      </w:pPr>
      <w:r w:rsidRPr="00990E6C">
        <w:rPr>
          <w:rStyle w:val="HTMLTypewriter2"/>
          <w:rFonts w:ascii="Arial" w:hAnsi="Arial" w:cs="Arial"/>
          <w:b/>
          <w:sz w:val="18"/>
          <w:szCs w:val="18"/>
        </w:rPr>
        <w:t>Highlights/Achievements</w:t>
      </w:r>
      <w:r w:rsidRPr="00990E6C">
        <w:rPr>
          <w:rStyle w:val="HTMLTypewriter2"/>
          <w:rFonts w:ascii="Arial" w:hAnsi="Arial" w:cs="Arial"/>
          <w:sz w:val="18"/>
          <w:szCs w:val="18"/>
        </w:rPr>
        <w:t>:</w:t>
      </w:r>
    </w:p>
    <w:p w:rsidR="00266783" w:rsidRDefault="00266783" w:rsidP="00266783">
      <w:pPr>
        <w:numPr>
          <w:ilvl w:val="0"/>
          <w:numId w:val="6"/>
        </w:numPr>
        <w:rPr>
          <w:rStyle w:val="HTMLTypewriter2"/>
          <w:rFonts w:ascii="Arial" w:hAnsi="Arial" w:cs="Arial"/>
          <w:sz w:val="18"/>
          <w:szCs w:val="18"/>
        </w:rPr>
      </w:pPr>
      <w:r w:rsidRPr="00990E6C">
        <w:rPr>
          <w:rStyle w:val="HTMLTypewriter2"/>
          <w:rFonts w:ascii="Arial" w:hAnsi="Arial" w:cs="Arial"/>
          <w:sz w:val="18"/>
          <w:szCs w:val="18"/>
        </w:rPr>
        <w:t>Delivered the projects to the agreed timelines and within the budget.</w:t>
      </w:r>
    </w:p>
    <w:p w:rsidR="00266783" w:rsidRPr="00990E6C" w:rsidRDefault="00266783" w:rsidP="00266783">
      <w:pPr>
        <w:numPr>
          <w:ilvl w:val="0"/>
          <w:numId w:val="6"/>
        </w:numPr>
        <w:rPr>
          <w:rStyle w:val="HTMLTypewriter2"/>
          <w:rFonts w:ascii="Arial" w:hAnsi="Arial" w:cs="Arial"/>
          <w:sz w:val="18"/>
          <w:szCs w:val="18"/>
        </w:rPr>
      </w:pPr>
      <w:r>
        <w:rPr>
          <w:rStyle w:val="HTMLTypewriter2"/>
          <w:rFonts w:ascii="Arial" w:hAnsi="Arial" w:cs="Arial"/>
          <w:sz w:val="18"/>
          <w:szCs w:val="18"/>
        </w:rPr>
        <w:t>Satisfactory product delivery according to business requirements.</w:t>
      </w:r>
    </w:p>
    <w:p w:rsidR="001B140D" w:rsidRPr="00990E6C" w:rsidRDefault="001B140D" w:rsidP="001B140D">
      <w:pPr>
        <w:rPr>
          <w:rFonts w:ascii="Arial" w:hAnsi="Arial" w:cs="Arial"/>
          <w:b/>
          <w:iCs/>
          <w:sz w:val="18"/>
          <w:szCs w:val="18"/>
          <w:u w:val="single"/>
        </w:rPr>
      </w:pPr>
    </w:p>
    <w:p w:rsidR="00E02A20" w:rsidRPr="00990E6C" w:rsidRDefault="00E02A20" w:rsidP="00E02A20">
      <w:pPr>
        <w:numPr>
          <w:ilvl w:val="0"/>
          <w:numId w:val="4"/>
        </w:numPr>
        <w:ind w:left="540"/>
        <w:rPr>
          <w:rFonts w:ascii="Arial" w:hAnsi="Arial" w:cs="Arial"/>
          <w:b/>
          <w:iCs/>
          <w:sz w:val="18"/>
          <w:szCs w:val="18"/>
          <w:u w:val="single"/>
        </w:rPr>
      </w:pPr>
      <w:r w:rsidRPr="00990E6C">
        <w:rPr>
          <w:rFonts w:ascii="Arial" w:hAnsi="Arial" w:cs="Arial"/>
          <w:b/>
          <w:iCs/>
          <w:sz w:val="18"/>
          <w:szCs w:val="18"/>
          <w:u w:val="single"/>
        </w:rPr>
        <w:t xml:space="preserve">Project – DTCN (From Sep 2013 – </w:t>
      </w:r>
      <w:r w:rsidR="00070526">
        <w:rPr>
          <w:rFonts w:ascii="Arial" w:hAnsi="Arial" w:cs="Arial"/>
          <w:b/>
          <w:iCs/>
          <w:sz w:val="18"/>
          <w:szCs w:val="18"/>
          <w:u w:val="single"/>
        </w:rPr>
        <w:t>Aug 2017</w:t>
      </w:r>
      <w:r w:rsidRPr="00990E6C">
        <w:rPr>
          <w:rFonts w:ascii="Arial" w:hAnsi="Arial" w:cs="Arial"/>
          <w:b/>
          <w:iCs/>
          <w:sz w:val="18"/>
          <w:szCs w:val="18"/>
          <w:u w:val="single"/>
        </w:rPr>
        <w:t>)</w:t>
      </w:r>
    </w:p>
    <w:p w:rsidR="00E02A20" w:rsidRPr="00990E6C" w:rsidRDefault="00E02A20" w:rsidP="00E02A20">
      <w:pPr>
        <w:rPr>
          <w:rFonts w:ascii="Arial" w:hAnsi="Arial" w:cs="Arial"/>
          <w:sz w:val="18"/>
          <w:szCs w:val="18"/>
        </w:rPr>
      </w:pPr>
      <w:r w:rsidRPr="00990E6C">
        <w:rPr>
          <w:rFonts w:ascii="Arial" w:hAnsi="Arial" w:cs="Arial"/>
          <w:b/>
          <w:sz w:val="18"/>
          <w:szCs w:val="18"/>
        </w:rPr>
        <w:t>Organization</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r>
      <w:r w:rsidR="00E266C5">
        <w:rPr>
          <w:rFonts w:ascii="Arial" w:hAnsi="Arial" w:cs="Arial"/>
          <w:sz w:val="18"/>
          <w:szCs w:val="18"/>
        </w:rPr>
        <w:t>Nokia Solutions</w:t>
      </w:r>
      <w:r w:rsidRPr="00990E6C">
        <w:rPr>
          <w:rFonts w:ascii="Arial" w:hAnsi="Arial" w:cs="Arial"/>
          <w:sz w:val="18"/>
          <w:szCs w:val="18"/>
        </w:rPr>
        <w:t>, Canberra, Australia.</w:t>
      </w:r>
    </w:p>
    <w:p w:rsidR="00E02A20" w:rsidRPr="00990E6C" w:rsidRDefault="00E02A20" w:rsidP="00E02A20">
      <w:pPr>
        <w:rPr>
          <w:rFonts w:ascii="Arial" w:hAnsi="Arial" w:cs="Arial"/>
          <w:sz w:val="18"/>
          <w:szCs w:val="18"/>
        </w:rPr>
      </w:pPr>
      <w:r w:rsidRPr="00990E6C">
        <w:rPr>
          <w:rFonts w:ascii="Arial" w:hAnsi="Arial" w:cs="Arial"/>
          <w:b/>
          <w:sz w:val="18"/>
          <w:szCs w:val="18"/>
        </w:rPr>
        <w:t>Environment</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t>WindowsXP, Linux, Java JDK/JRE6</w:t>
      </w:r>
      <w:r w:rsidR="00C905B6">
        <w:rPr>
          <w:rFonts w:ascii="Arial" w:hAnsi="Arial" w:cs="Arial"/>
          <w:sz w:val="18"/>
          <w:szCs w:val="18"/>
        </w:rPr>
        <w:t>/8</w:t>
      </w:r>
      <w:r w:rsidRPr="00990E6C">
        <w:rPr>
          <w:rFonts w:ascii="Arial" w:hAnsi="Arial" w:cs="Arial"/>
          <w:sz w:val="18"/>
          <w:szCs w:val="18"/>
        </w:rPr>
        <w:t xml:space="preserve">, XML, J2EE6, IBM WebSphere BPM 8.5, Lombardi, Eclipse, </w:t>
      </w:r>
      <w:r w:rsidR="0039720C">
        <w:rPr>
          <w:rFonts w:ascii="Arial" w:hAnsi="Arial" w:cs="Arial"/>
          <w:sz w:val="18"/>
          <w:szCs w:val="18"/>
        </w:rPr>
        <w:t xml:space="preserve">Perl, </w:t>
      </w:r>
      <w:r w:rsidRPr="00990E6C">
        <w:rPr>
          <w:rFonts w:ascii="Arial" w:hAnsi="Arial" w:cs="Arial"/>
          <w:sz w:val="18"/>
          <w:szCs w:val="18"/>
        </w:rPr>
        <w:t xml:space="preserve">JUnit, Mockito, WebServices, SOAP, </w:t>
      </w:r>
      <w:r w:rsidR="006A1F65" w:rsidRPr="00990E6C">
        <w:rPr>
          <w:rFonts w:ascii="Arial" w:hAnsi="Arial" w:cs="Arial"/>
          <w:sz w:val="18"/>
          <w:szCs w:val="18"/>
        </w:rPr>
        <w:t xml:space="preserve">REST, </w:t>
      </w:r>
      <w:r w:rsidRPr="00990E6C">
        <w:rPr>
          <w:rFonts w:ascii="Arial" w:hAnsi="Arial" w:cs="Arial"/>
          <w:sz w:val="18"/>
          <w:szCs w:val="18"/>
        </w:rPr>
        <w:t xml:space="preserve">WSDL, </w:t>
      </w:r>
      <w:r w:rsidR="00C905B6">
        <w:rPr>
          <w:rFonts w:ascii="Arial" w:hAnsi="Arial" w:cs="Arial"/>
          <w:sz w:val="18"/>
          <w:szCs w:val="18"/>
        </w:rPr>
        <w:t xml:space="preserve">Apache POI, </w:t>
      </w:r>
      <w:r w:rsidRPr="00990E6C">
        <w:rPr>
          <w:rFonts w:ascii="Arial" w:hAnsi="Arial" w:cs="Arial"/>
          <w:sz w:val="18"/>
          <w:szCs w:val="18"/>
        </w:rPr>
        <w:t>Broadsoft Broadworks, ITNCM</w:t>
      </w:r>
      <w:r w:rsidR="004E013E" w:rsidRPr="00990E6C">
        <w:rPr>
          <w:rFonts w:ascii="Arial" w:hAnsi="Arial" w:cs="Arial"/>
          <w:sz w:val="18"/>
          <w:szCs w:val="18"/>
        </w:rPr>
        <w:t xml:space="preserve">, </w:t>
      </w:r>
      <w:r w:rsidR="00044E3F">
        <w:rPr>
          <w:rFonts w:ascii="Arial" w:hAnsi="Arial" w:cs="Arial"/>
          <w:sz w:val="18"/>
          <w:szCs w:val="18"/>
        </w:rPr>
        <w:t>DWH, Data WareHouse</w:t>
      </w:r>
      <w:r w:rsidR="00D814EB">
        <w:rPr>
          <w:rFonts w:ascii="Arial" w:hAnsi="Arial" w:cs="Arial"/>
          <w:sz w:val="18"/>
          <w:szCs w:val="18"/>
        </w:rPr>
        <w:t xml:space="preserve">, </w:t>
      </w:r>
      <w:r w:rsidR="00044E3F">
        <w:rPr>
          <w:rFonts w:ascii="Arial" w:hAnsi="Arial" w:cs="Arial"/>
          <w:sz w:val="18"/>
          <w:szCs w:val="18"/>
        </w:rPr>
        <w:t xml:space="preserve">IBM </w:t>
      </w:r>
      <w:r w:rsidR="004E013E" w:rsidRPr="00990E6C">
        <w:rPr>
          <w:rFonts w:ascii="Arial" w:hAnsi="Arial" w:cs="Arial"/>
          <w:sz w:val="18"/>
          <w:szCs w:val="18"/>
        </w:rPr>
        <w:t>Datastage</w:t>
      </w:r>
      <w:r w:rsidR="00C905B6">
        <w:rPr>
          <w:rFonts w:ascii="Arial" w:hAnsi="Arial" w:cs="Arial"/>
          <w:sz w:val="18"/>
          <w:szCs w:val="18"/>
        </w:rPr>
        <w:t>.</w:t>
      </w:r>
    </w:p>
    <w:p w:rsidR="00E02A20" w:rsidRPr="00990E6C" w:rsidRDefault="00E02A20" w:rsidP="00E02A20">
      <w:pPr>
        <w:rPr>
          <w:rFonts w:ascii="Arial" w:hAnsi="Arial" w:cs="Arial"/>
          <w:sz w:val="18"/>
          <w:szCs w:val="18"/>
        </w:rPr>
      </w:pPr>
      <w:r w:rsidRPr="00990E6C">
        <w:rPr>
          <w:rFonts w:ascii="Arial" w:hAnsi="Arial" w:cs="Arial"/>
          <w:b/>
          <w:sz w:val="18"/>
          <w:szCs w:val="18"/>
        </w:rPr>
        <w:t>Team Size:</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t xml:space="preserve">Total </w:t>
      </w:r>
      <w:r w:rsidR="0064583B" w:rsidRPr="00990E6C">
        <w:rPr>
          <w:rFonts w:ascii="Arial" w:hAnsi="Arial" w:cs="Arial"/>
          <w:sz w:val="18"/>
          <w:szCs w:val="18"/>
        </w:rPr>
        <w:t xml:space="preserve">immediate </w:t>
      </w:r>
      <w:r w:rsidRPr="00990E6C">
        <w:rPr>
          <w:rFonts w:ascii="Arial" w:hAnsi="Arial" w:cs="Arial"/>
          <w:sz w:val="18"/>
          <w:szCs w:val="18"/>
        </w:rPr>
        <w:t xml:space="preserve">team </w:t>
      </w:r>
      <w:r w:rsidR="0064583B" w:rsidRPr="00990E6C">
        <w:rPr>
          <w:rFonts w:ascii="Arial" w:hAnsi="Arial" w:cs="Arial"/>
          <w:sz w:val="18"/>
          <w:szCs w:val="18"/>
        </w:rPr>
        <w:t>size for this project is about 1</w:t>
      </w:r>
      <w:r w:rsidRPr="00990E6C">
        <w:rPr>
          <w:rFonts w:ascii="Arial" w:hAnsi="Arial" w:cs="Arial"/>
          <w:sz w:val="18"/>
          <w:szCs w:val="18"/>
        </w:rPr>
        <w:t>0.</w:t>
      </w:r>
    </w:p>
    <w:p w:rsidR="00E02A20" w:rsidRPr="00990E6C" w:rsidRDefault="00E02A20" w:rsidP="00E02A20">
      <w:pPr>
        <w:rPr>
          <w:rFonts w:ascii="Arial" w:hAnsi="Arial" w:cs="Arial"/>
          <w:sz w:val="18"/>
          <w:szCs w:val="18"/>
        </w:rPr>
      </w:pPr>
      <w:r w:rsidRPr="00990E6C">
        <w:rPr>
          <w:rFonts w:ascii="Arial" w:hAnsi="Arial" w:cs="Arial"/>
          <w:b/>
          <w:sz w:val="18"/>
          <w:szCs w:val="18"/>
        </w:rPr>
        <w:t>Role</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r>
      <w:r w:rsidRPr="00990E6C">
        <w:rPr>
          <w:rFonts w:ascii="Arial" w:hAnsi="Arial" w:cs="Arial"/>
          <w:sz w:val="18"/>
          <w:szCs w:val="18"/>
        </w:rPr>
        <w:tab/>
        <w:t>S</w:t>
      </w:r>
      <w:r w:rsidR="0064583B" w:rsidRPr="00990E6C">
        <w:rPr>
          <w:rFonts w:ascii="Arial" w:hAnsi="Arial" w:cs="Arial"/>
          <w:sz w:val="18"/>
          <w:szCs w:val="18"/>
        </w:rPr>
        <w:t>oftware Integration Professional OSS</w:t>
      </w:r>
    </w:p>
    <w:p w:rsidR="00E02A20" w:rsidRPr="00990E6C" w:rsidRDefault="00E02A20" w:rsidP="00E02A20">
      <w:pPr>
        <w:rPr>
          <w:rStyle w:val="HTMLTypewriter2"/>
          <w:rFonts w:ascii="Arial" w:hAnsi="Arial" w:cs="Arial"/>
          <w:color w:val="000000"/>
          <w:sz w:val="18"/>
          <w:szCs w:val="18"/>
        </w:rPr>
      </w:pPr>
      <w:r w:rsidRPr="00990E6C">
        <w:rPr>
          <w:rStyle w:val="HTMLTypewriter2"/>
          <w:rFonts w:ascii="Arial" w:hAnsi="Arial" w:cs="Arial"/>
          <w:b/>
          <w:color w:val="000000"/>
          <w:sz w:val="18"/>
          <w:szCs w:val="18"/>
        </w:rPr>
        <w:t>Description</w:t>
      </w:r>
      <w:r w:rsidRPr="00990E6C">
        <w:rPr>
          <w:rStyle w:val="HTMLTypewriter2"/>
          <w:rFonts w:ascii="Arial" w:hAnsi="Arial" w:cs="Arial"/>
          <w:color w:val="000000"/>
          <w:sz w:val="18"/>
          <w:szCs w:val="18"/>
        </w:rPr>
        <w:t xml:space="preserve">: </w:t>
      </w:r>
      <w:r w:rsidRPr="00990E6C">
        <w:rPr>
          <w:rStyle w:val="HTMLTypewriter2"/>
          <w:rFonts w:ascii="Arial" w:hAnsi="Arial" w:cs="Arial"/>
          <w:color w:val="000000"/>
          <w:sz w:val="18"/>
          <w:szCs w:val="18"/>
        </w:rPr>
        <w:tab/>
      </w:r>
      <w:r w:rsidRPr="00990E6C">
        <w:rPr>
          <w:rStyle w:val="HTMLTypewriter2"/>
          <w:rFonts w:ascii="Arial" w:hAnsi="Arial" w:cs="Arial"/>
          <w:color w:val="000000"/>
          <w:sz w:val="18"/>
          <w:szCs w:val="18"/>
        </w:rPr>
        <w:tab/>
        <w:t>The work is part of the JP2047 initiative by the Defence department.</w:t>
      </w:r>
    </w:p>
    <w:p w:rsidR="00E02A20" w:rsidRPr="00990E6C" w:rsidRDefault="00E02A20" w:rsidP="00E02A20">
      <w:pPr>
        <w:rPr>
          <w:sz w:val="18"/>
          <w:szCs w:val="18"/>
        </w:rPr>
      </w:pPr>
    </w:p>
    <w:p w:rsidR="00E02A20" w:rsidRPr="00990E6C" w:rsidRDefault="00E02A20" w:rsidP="00E02A20">
      <w:pPr>
        <w:rPr>
          <w:rStyle w:val="HTMLTypewriter2"/>
          <w:rFonts w:ascii="Arial" w:hAnsi="Arial" w:cs="Arial"/>
          <w:b/>
          <w:color w:val="000000"/>
          <w:sz w:val="18"/>
          <w:szCs w:val="18"/>
        </w:rPr>
      </w:pPr>
      <w:r w:rsidRPr="00990E6C">
        <w:rPr>
          <w:rStyle w:val="HTMLTypewriter2"/>
          <w:rFonts w:ascii="Arial" w:hAnsi="Arial" w:cs="Arial"/>
          <w:b/>
          <w:color w:val="000000"/>
          <w:sz w:val="18"/>
          <w:szCs w:val="18"/>
        </w:rPr>
        <w:t>Responsibilities:</w:t>
      </w:r>
    </w:p>
    <w:p w:rsidR="00E02A20" w:rsidRPr="00990E6C" w:rsidRDefault="00E02A20" w:rsidP="00E02A20">
      <w:pPr>
        <w:numPr>
          <w:ilvl w:val="0"/>
          <w:numId w:val="16"/>
        </w:numPr>
        <w:rPr>
          <w:rFonts w:ascii="Arial" w:eastAsia="SimSun" w:hAnsi="Arial" w:cs="Arial"/>
          <w:sz w:val="18"/>
          <w:szCs w:val="18"/>
        </w:rPr>
      </w:pPr>
      <w:r w:rsidRPr="00990E6C">
        <w:rPr>
          <w:rFonts w:ascii="Arial" w:eastAsia="SimSun" w:hAnsi="Arial" w:cs="Arial"/>
          <w:sz w:val="18"/>
          <w:szCs w:val="18"/>
        </w:rPr>
        <w:t>Perform development and provide expert advice on SCO BPM</w:t>
      </w:r>
      <w:r w:rsidR="00BF3AB3" w:rsidRPr="00990E6C">
        <w:rPr>
          <w:rFonts w:ascii="Arial" w:eastAsia="SimSun" w:hAnsi="Arial" w:cs="Arial"/>
          <w:sz w:val="18"/>
          <w:szCs w:val="18"/>
        </w:rPr>
        <w:t xml:space="preserve">, ICO BPM, </w:t>
      </w:r>
      <w:r w:rsidR="00E53906">
        <w:rPr>
          <w:rFonts w:ascii="Arial" w:eastAsia="SimSun" w:hAnsi="Arial" w:cs="Arial"/>
          <w:sz w:val="18"/>
          <w:szCs w:val="18"/>
        </w:rPr>
        <w:t xml:space="preserve">Netcool Configuration Manager </w:t>
      </w:r>
      <w:r w:rsidR="00BF3AB3" w:rsidRPr="00990E6C">
        <w:rPr>
          <w:rFonts w:ascii="Arial" w:eastAsia="SimSun" w:hAnsi="Arial" w:cs="Arial"/>
          <w:sz w:val="18"/>
          <w:szCs w:val="18"/>
        </w:rPr>
        <w:t>and UCMDB</w:t>
      </w:r>
      <w:r w:rsidRPr="00990E6C">
        <w:rPr>
          <w:rFonts w:ascii="Arial" w:eastAsia="SimSun" w:hAnsi="Arial" w:cs="Arial"/>
          <w:sz w:val="18"/>
          <w:szCs w:val="18"/>
        </w:rPr>
        <w:t xml:space="preserve"> products.</w:t>
      </w:r>
    </w:p>
    <w:p w:rsidR="00E02A20" w:rsidRPr="00990E6C" w:rsidRDefault="00E02A20" w:rsidP="00E02A20">
      <w:pPr>
        <w:numPr>
          <w:ilvl w:val="0"/>
          <w:numId w:val="16"/>
        </w:numPr>
        <w:rPr>
          <w:rFonts w:ascii="Arial" w:eastAsia="SimSun" w:hAnsi="Arial" w:cs="Arial"/>
          <w:sz w:val="18"/>
          <w:szCs w:val="18"/>
        </w:rPr>
      </w:pPr>
      <w:r w:rsidRPr="00990E6C">
        <w:rPr>
          <w:rFonts w:ascii="Arial" w:eastAsia="SimSun" w:hAnsi="Arial" w:cs="Arial"/>
          <w:sz w:val="18"/>
          <w:szCs w:val="18"/>
        </w:rPr>
        <w:t>S</w:t>
      </w:r>
      <w:r w:rsidR="0013272E" w:rsidRPr="00990E6C">
        <w:rPr>
          <w:rFonts w:ascii="Arial" w:eastAsia="SimSun" w:hAnsi="Arial" w:cs="Arial"/>
          <w:sz w:val="18"/>
          <w:szCs w:val="18"/>
        </w:rPr>
        <w:t>ME for WebSphere BPM Standard v</w:t>
      </w:r>
      <w:r w:rsidRPr="00990E6C">
        <w:rPr>
          <w:rFonts w:ascii="Arial" w:eastAsia="SimSun" w:hAnsi="Arial" w:cs="Arial"/>
          <w:sz w:val="18"/>
          <w:szCs w:val="18"/>
        </w:rPr>
        <w:t>8.5</w:t>
      </w:r>
      <w:r w:rsidR="0013272E" w:rsidRPr="00990E6C">
        <w:rPr>
          <w:rFonts w:ascii="Arial" w:eastAsia="SimSun" w:hAnsi="Arial" w:cs="Arial"/>
          <w:sz w:val="18"/>
          <w:szCs w:val="18"/>
        </w:rPr>
        <w:t xml:space="preserve"> and HP UCMDB v10.11</w:t>
      </w:r>
      <w:r w:rsidRPr="00990E6C">
        <w:rPr>
          <w:rFonts w:ascii="Arial" w:eastAsia="SimSun" w:hAnsi="Arial" w:cs="Arial"/>
          <w:sz w:val="18"/>
          <w:szCs w:val="18"/>
        </w:rPr>
        <w:t>.</w:t>
      </w:r>
    </w:p>
    <w:p w:rsidR="00E02A20" w:rsidRPr="00990E6C" w:rsidRDefault="00E02A20" w:rsidP="00E02A20">
      <w:pPr>
        <w:numPr>
          <w:ilvl w:val="0"/>
          <w:numId w:val="16"/>
        </w:numPr>
        <w:rPr>
          <w:rStyle w:val="HTMLTypewriter2"/>
          <w:rFonts w:ascii="Arial" w:hAnsi="Arial" w:cs="Arial"/>
          <w:sz w:val="18"/>
          <w:szCs w:val="18"/>
        </w:rPr>
      </w:pPr>
      <w:r w:rsidRPr="00990E6C">
        <w:rPr>
          <w:rFonts w:ascii="Arial" w:hAnsi="Arial" w:cs="Arial"/>
          <w:sz w:val="18"/>
          <w:szCs w:val="18"/>
          <w:lang w:eastAsia="en-US"/>
        </w:rPr>
        <w:lastRenderedPageBreak/>
        <w:t>Lead development of TACINT functionality.</w:t>
      </w:r>
      <w:r w:rsidR="001F678C">
        <w:rPr>
          <w:rFonts w:ascii="Arial" w:hAnsi="Arial" w:cs="Arial"/>
          <w:sz w:val="18"/>
          <w:szCs w:val="18"/>
          <w:lang w:eastAsia="en-US"/>
        </w:rPr>
        <w:t xml:space="preserve"> </w:t>
      </w:r>
      <w:r w:rsidR="001F678C" w:rsidRPr="001F678C">
        <w:rPr>
          <w:rFonts w:ascii="Arial" w:hAnsi="Arial" w:cs="Arial"/>
          <w:sz w:val="18"/>
          <w:szCs w:val="18"/>
          <w:lang w:eastAsia="en-US"/>
        </w:rPr>
        <w:t>Performed the entire development of critical component TACINT that provides the OSS/BSS functionality for the TACINT devices. TACINT web app is used by call center to manage devices configuration through Web GUI developed in IBM BPM by calling Netcool Configuration Manager command sets.</w:t>
      </w:r>
    </w:p>
    <w:p w:rsidR="00E02A20" w:rsidRDefault="00E02A20" w:rsidP="00E02A20">
      <w:pPr>
        <w:widowControl w:val="0"/>
        <w:numPr>
          <w:ilvl w:val="0"/>
          <w:numId w:val="16"/>
        </w:numPr>
        <w:suppressAutoHyphens w:val="0"/>
        <w:autoSpaceDE w:val="0"/>
        <w:autoSpaceDN w:val="0"/>
        <w:adjustRightInd w:val="0"/>
        <w:rPr>
          <w:rFonts w:ascii="Helvetica" w:hAnsi="Helvetica" w:cs="Helvetica"/>
          <w:sz w:val="18"/>
          <w:szCs w:val="18"/>
          <w:lang w:eastAsia="en-US"/>
        </w:rPr>
      </w:pPr>
      <w:r w:rsidRPr="00990E6C">
        <w:rPr>
          <w:rFonts w:ascii="Arial" w:hAnsi="Arial" w:cs="Arial"/>
          <w:sz w:val="18"/>
          <w:szCs w:val="18"/>
          <w:lang w:eastAsia="en-US"/>
        </w:rPr>
        <w:t xml:space="preserve">Perform design/development of </w:t>
      </w:r>
      <w:r w:rsidR="00E266C5">
        <w:rPr>
          <w:rFonts w:ascii="Arial" w:hAnsi="Arial" w:cs="Arial"/>
          <w:sz w:val="18"/>
          <w:szCs w:val="18"/>
          <w:lang w:eastAsia="en-US"/>
        </w:rPr>
        <w:t xml:space="preserve">various </w:t>
      </w:r>
      <w:r w:rsidRPr="00990E6C">
        <w:rPr>
          <w:rFonts w:ascii="Arial" w:hAnsi="Arial" w:cs="Arial"/>
          <w:sz w:val="18"/>
          <w:szCs w:val="18"/>
          <w:lang w:eastAsia="en-US"/>
        </w:rPr>
        <w:t>Network Integration</w:t>
      </w:r>
      <w:r w:rsidR="00E266C5">
        <w:rPr>
          <w:rFonts w:ascii="Arial" w:hAnsi="Arial" w:cs="Arial"/>
          <w:sz w:val="18"/>
          <w:szCs w:val="18"/>
          <w:lang w:eastAsia="en-US"/>
        </w:rPr>
        <w:t xml:space="preserve"> components including </w:t>
      </w:r>
      <w:r w:rsidR="00E266C5" w:rsidRPr="00990E6C">
        <w:rPr>
          <w:rStyle w:val="HTMLTypewriter2"/>
          <w:rFonts w:ascii="Arial" w:hAnsi="Arial" w:cs="Arial"/>
          <w:sz w:val="18"/>
          <w:szCs w:val="18"/>
        </w:rPr>
        <w:t>Unified Comms</w:t>
      </w:r>
      <w:r w:rsidR="00E266C5">
        <w:rPr>
          <w:rStyle w:val="HTMLTypewriter2"/>
          <w:rFonts w:ascii="Arial" w:hAnsi="Arial" w:cs="Arial"/>
          <w:sz w:val="18"/>
          <w:szCs w:val="18"/>
        </w:rPr>
        <w:t>, TACINT Integration, Vasco, Aruba CPPM</w:t>
      </w:r>
      <w:r w:rsidRPr="00990E6C">
        <w:rPr>
          <w:rFonts w:ascii="Arial" w:hAnsi="Arial" w:cs="Arial"/>
          <w:sz w:val="18"/>
          <w:szCs w:val="18"/>
          <w:lang w:eastAsia="en-US"/>
        </w:rPr>
        <w:t>.</w:t>
      </w:r>
      <w:r w:rsidRPr="00990E6C">
        <w:rPr>
          <w:rFonts w:ascii="Helvetica" w:hAnsi="Helvetica" w:cs="Helvetica"/>
          <w:sz w:val="18"/>
          <w:szCs w:val="18"/>
          <w:lang w:eastAsia="en-US"/>
        </w:rPr>
        <w:t xml:space="preserve"> </w:t>
      </w:r>
    </w:p>
    <w:p w:rsidR="00C905B6" w:rsidRDefault="00C905B6" w:rsidP="00E02A20">
      <w:pPr>
        <w:widowControl w:val="0"/>
        <w:numPr>
          <w:ilvl w:val="0"/>
          <w:numId w:val="16"/>
        </w:numPr>
        <w:suppressAutoHyphens w:val="0"/>
        <w:autoSpaceDE w:val="0"/>
        <w:autoSpaceDN w:val="0"/>
        <w:adjustRightInd w:val="0"/>
        <w:rPr>
          <w:rFonts w:ascii="Helvetica" w:hAnsi="Helvetica" w:cs="Helvetica"/>
          <w:sz w:val="18"/>
          <w:szCs w:val="18"/>
          <w:lang w:eastAsia="en-US"/>
        </w:rPr>
      </w:pPr>
      <w:r>
        <w:rPr>
          <w:rFonts w:ascii="Helvetica" w:hAnsi="Helvetica" w:cs="Helvetica"/>
          <w:sz w:val="18"/>
          <w:szCs w:val="18"/>
          <w:lang w:eastAsia="en-US"/>
        </w:rPr>
        <w:t>Perform development of all Java integration projects.</w:t>
      </w:r>
    </w:p>
    <w:p w:rsidR="00416253" w:rsidRDefault="00416253" w:rsidP="00E02A20">
      <w:pPr>
        <w:widowControl w:val="0"/>
        <w:numPr>
          <w:ilvl w:val="0"/>
          <w:numId w:val="16"/>
        </w:numPr>
        <w:suppressAutoHyphens w:val="0"/>
        <w:autoSpaceDE w:val="0"/>
        <w:autoSpaceDN w:val="0"/>
        <w:adjustRightInd w:val="0"/>
        <w:rPr>
          <w:rFonts w:ascii="Helvetica" w:hAnsi="Helvetica" w:cs="Helvetica"/>
          <w:sz w:val="18"/>
          <w:szCs w:val="18"/>
          <w:lang w:eastAsia="en-US"/>
        </w:rPr>
      </w:pPr>
      <w:r>
        <w:rPr>
          <w:rFonts w:ascii="Helvetica" w:hAnsi="Helvetica" w:cs="Helvetica"/>
          <w:sz w:val="18"/>
          <w:szCs w:val="18"/>
          <w:lang w:eastAsia="en-US"/>
        </w:rPr>
        <w:t>Implemented integration between Netcool Manager and HP UCMDB.</w:t>
      </w:r>
    </w:p>
    <w:p w:rsidR="00416253" w:rsidRDefault="00F6428F" w:rsidP="00E02A20">
      <w:pPr>
        <w:widowControl w:val="0"/>
        <w:numPr>
          <w:ilvl w:val="0"/>
          <w:numId w:val="16"/>
        </w:numPr>
        <w:suppressAutoHyphens w:val="0"/>
        <w:autoSpaceDE w:val="0"/>
        <w:autoSpaceDN w:val="0"/>
        <w:adjustRightInd w:val="0"/>
        <w:rPr>
          <w:rFonts w:ascii="Helvetica" w:hAnsi="Helvetica" w:cs="Helvetica"/>
          <w:sz w:val="18"/>
          <w:szCs w:val="18"/>
          <w:lang w:eastAsia="en-US"/>
        </w:rPr>
      </w:pPr>
      <w:r>
        <w:rPr>
          <w:rFonts w:ascii="Helvetica" w:hAnsi="Helvetica" w:cs="Helvetica"/>
          <w:sz w:val="18"/>
          <w:szCs w:val="18"/>
          <w:lang w:eastAsia="en-US"/>
        </w:rPr>
        <w:t>Implemented integration between IBM BPM, Netcool Configuration Manager and UCMDB.</w:t>
      </w:r>
    </w:p>
    <w:p w:rsidR="00F6428F" w:rsidRDefault="00F6428F" w:rsidP="00E02A20">
      <w:pPr>
        <w:widowControl w:val="0"/>
        <w:numPr>
          <w:ilvl w:val="0"/>
          <w:numId w:val="16"/>
        </w:numPr>
        <w:suppressAutoHyphens w:val="0"/>
        <w:autoSpaceDE w:val="0"/>
        <w:autoSpaceDN w:val="0"/>
        <w:adjustRightInd w:val="0"/>
        <w:rPr>
          <w:rFonts w:ascii="Helvetica" w:hAnsi="Helvetica" w:cs="Helvetica"/>
          <w:sz w:val="18"/>
          <w:szCs w:val="18"/>
          <w:lang w:eastAsia="en-US"/>
        </w:rPr>
      </w:pPr>
      <w:r>
        <w:rPr>
          <w:rFonts w:ascii="Helvetica" w:hAnsi="Helvetica" w:cs="Helvetica"/>
          <w:sz w:val="18"/>
          <w:szCs w:val="18"/>
          <w:lang w:eastAsia="en-US"/>
        </w:rPr>
        <w:t>Implemented integration between HP SM9 and UCMDB.</w:t>
      </w:r>
    </w:p>
    <w:p w:rsidR="00F6428F" w:rsidRDefault="005A0013" w:rsidP="00E02A20">
      <w:pPr>
        <w:widowControl w:val="0"/>
        <w:numPr>
          <w:ilvl w:val="0"/>
          <w:numId w:val="16"/>
        </w:numPr>
        <w:suppressAutoHyphens w:val="0"/>
        <w:autoSpaceDE w:val="0"/>
        <w:autoSpaceDN w:val="0"/>
        <w:adjustRightInd w:val="0"/>
        <w:rPr>
          <w:rFonts w:ascii="Helvetica" w:hAnsi="Helvetica" w:cs="Helvetica"/>
          <w:sz w:val="18"/>
          <w:szCs w:val="18"/>
          <w:lang w:eastAsia="en-US"/>
        </w:rPr>
      </w:pPr>
      <w:r w:rsidRPr="005A0013">
        <w:rPr>
          <w:rFonts w:ascii="Helvetica" w:hAnsi="Helvetica" w:cs="Helvetica"/>
          <w:sz w:val="18"/>
          <w:szCs w:val="18"/>
          <w:lang w:eastAsia="en-US"/>
        </w:rPr>
        <w:t>Implemented integration between IBM BPM and various products including Aruba CPPM, IBM Netcool Configuration Manager,</w:t>
      </w:r>
      <w:r>
        <w:rPr>
          <w:rFonts w:ascii="Helvetica" w:hAnsi="Helvetica" w:cs="Helvetica"/>
          <w:sz w:val="18"/>
          <w:szCs w:val="18"/>
          <w:lang w:eastAsia="en-US"/>
        </w:rPr>
        <w:t xml:space="preserve"> UCMDB, SM9 and VASCO.</w:t>
      </w:r>
    </w:p>
    <w:p w:rsidR="005A0013" w:rsidRDefault="005A0013" w:rsidP="00E02A20">
      <w:pPr>
        <w:widowControl w:val="0"/>
        <w:numPr>
          <w:ilvl w:val="0"/>
          <w:numId w:val="16"/>
        </w:numPr>
        <w:suppressAutoHyphens w:val="0"/>
        <w:autoSpaceDE w:val="0"/>
        <w:autoSpaceDN w:val="0"/>
        <w:adjustRightInd w:val="0"/>
        <w:rPr>
          <w:rFonts w:ascii="Helvetica" w:hAnsi="Helvetica" w:cs="Helvetica"/>
          <w:sz w:val="18"/>
          <w:szCs w:val="18"/>
          <w:lang w:eastAsia="en-US"/>
        </w:rPr>
      </w:pPr>
      <w:r w:rsidRPr="005A0013">
        <w:rPr>
          <w:rFonts w:ascii="Helvetica" w:hAnsi="Helvetica" w:cs="Helvetica"/>
          <w:sz w:val="18"/>
          <w:szCs w:val="18"/>
          <w:lang w:eastAsia="en-US"/>
        </w:rPr>
        <w:t>Implemented device configuration export functionality from Netcool Configuration Manager and IBM Datastage</w:t>
      </w:r>
      <w:r>
        <w:rPr>
          <w:rFonts w:ascii="Helvetica" w:hAnsi="Helvetica" w:cs="Helvetica"/>
          <w:sz w:val="18"/>
          <w:szCs w:val="18"/>
          <w:lang w:eastAsia="en-US"/>
        </w:rPr>
        <w:t>.</w:t>
      </w:r>
    </w:p>
    <w:p w:rsidR="00831D83" w:rsidRDefault="00831D83" w:rsidP="00E02A20">
      <w:pPr>
        <w:widowControl w:val="0"/>
        <w:numPr>
          <w:ilvl w:val="0"/>
          <w:numId w:val="16"/>
        </w:numPr>
        <w:suppressAutoHyphens w:val="0"/>
        <w:autoSpaceDE w:val="0"/>
        <w:autoSpaceDN w:val="0"/>
        <w:adjustRightInd w:val="0"/>
        <w:rPr>
          <w:rFonts w:ascii="Helvetica" w:hAnsi="Helvetica" w:cs="Helvetica"/>
          <w:sz w:val="18"/>
          <w:szCs w:val="18"/>
          <w:lang w:eastAsia="en-US"/>
        </w:rPr>
      </w:pPr>
      <w:r>
        <w:rPr>
          <w:rFonts w:ascii="Helvetica" w:hAnsi="Helvetica" w:cs="Helvetica"/>
          <w:sz w:val="18"/>
          <w:szCs w:val="18"/>
          <w:lang w:eastAsia="en-US"/>
        </w:rPr>
        <w:t>Implemented compliance policies in Netcool Configuration Manager Compliance application.</w:t>
      </w:r>
    </w:p>
    <w:p w:rsidR="00831D83" w:rsidRDefault="00196035" w:rsidP="00E02A20">
      <w:pPr>
        <w:widowControl w:val="0"/>
        <w:numPr>
          <w:ilvl w:val="0"/>
          <w:numId w:val="16"/>
        </w:numPr>
        <w:suppressAutoHyphens w:val="0"/>
        <w:autoSpaceDE w:val="0"/>
        <w:autoSpaceDN w:val="0"/>
        <w:adjustRightInd w:val="0"/>
        <w:rPr>
          <w:rFonts w:ascii="Helvetica" w:hAnsi="Helvetica" w:cs="Helvetica"/>
          <w:sz w:val="18"/>
          <w:szCs w:val="18"/>
          <w:lang w:eastAsia="en-US"/>
        </w:rPr>
      </w:pPr>
      <w:r w:rsidRPr="00196035">
        <w:rPr>
          <w:rFonts w:ascii="Helvetica" w:hAnsi="Helvetica" w:cs="Helvetica"/>
          <w:sz w:val="18"/>
          <w:szCs w:val="18"/>
          <w:lang w:eastAsia="en-US"/>
        </w:rPr>
        <w:t xml:space="preserve">Prepared COTS guide for IBM BPM ICO 2.4 </w:t>
      </w:r>
      <w:r w:rsidR="00F1784E">
        <w:rPr>
          <w:rFonts w:ascii="Helvetica" w:hAnsi="Helvetica" w:cs="Helvetica"/>
          <w:sz w:val="18"/>
          <w:szCs w:val="18"/>
          <w:lang w:eastAsia="en-US"/>
        </w:rPr>
        <w:t>&amp; HP UCMDB</w:t>
      </w:r>
      <w:r w:rsidRPr="00196035">
        <w:rPr>
          <w:rFonts w:ascii="Helvetica" w:hAnsi="Helvetica" w:cs="Helvetica"/>
          <w:sz w:val="18"/>
          <w:szCs w:val="18"/>
          <w:lang w:eastAsia="en-US"/>
        </w:rPr>
        <w:t xml:space="preserve"> and performed installation in various environments DEV, TEST and PROD.</w:t>
      </w:r>
      <w:r>
        <w:rPr>
          <w:rFonts w:ascii="Helvetica" w:hAnsi="Helvetica" w:cs="Helvetica"/>
          <w:sz w:val="18"/>
          <w:szCs w:val="18"/>
          <w:lang w:eastAsia="en-US"/>
        </w:rPr>
        <w:t xml:space="preserve"> </w:t>
      </w:r>
      <w:r w:rsidRPr="00196035">
        <w:rPr>
          <w:rFonts w:ascii="Helvetica" w:hAnsi="Helvetica" w:cs="Helvetica"/>
          <w:sz w:val="18"/>
          <w:szCs w:val="18"/>
          <w:lang w:eastAsia="en-US"/>
        </w:rPr>
        <w:t>Also, performed and documented security hardening and clustering components.</w:t>
      </w:r>
    </w:p>
    <w:p w:rsidR="00EB19B0" w:rsidRDefault="00EB19B0" w:rsidP="00E02A20">
      <w:pPr>
        <w:widowControl w:val="0"/>
        <w:numPr>
          <w:ilvl w:val="0"/>
          <w:numId w:val="16"/>
        </w:numPr>
        <w:suppressAutoHyphens w:val="0"/>
        <w:autoSpaceDE w:val="0"/>
        <w:autoSpaceDN w:val="0"/>
        <w:adjustRightInd w:val="0"/>
        <w:rPr>
          <w:rFonts w:ascii="Helvetica" w:hAnsi="Helvetica" w:cs="Helvetica"/>
          <w:sz w:val="18"/>
          <w:szCs w:val="18"/>
          <w:lang w:eastAsia="en-US"/>
        </w:rPr>
      </w:pPr>
      <w:r w:rsidRPr="00EB19B0">
        <w:rPr>
          <w:rFonts w:ascii="Helvetica" w:hAnsi="Helvetica" w:cs="Helvetica"/>
          <w:sz w:val="18"/>
          <w:szCs w:val="18"/>
          <w:lang w:eastAsia="en-US"/>
        </w:rPr>
        <w:t>Contributed to the IBM Netcool Configuration Manager COTS and Build guides for various installations and environments</w:t>
      </w:r>
      <w:r w:rsidR="00717753">
        <w:rPr>
          <w:rFonts w:ascii="Helvetica" w:hAnsi="Helvetica" w:cs="Helvetica"/>
          <w:sz w:val="18"/>
          <w:szCs w:val="18"/>
          <w:lang w:eastAsia="en-US"/>
        </w:rPr>
        <w:t>.</w:t>
      </w:r>
    </w:p>
    <w:p w:rsidR="00E266C5" w:rsidRDefault="00E266C5" w:rsidP="00E02A20">
      <w:pPr>
        <w:widowControl w:val="0"/>
        <w:numPr>
          <w:ilvl w:val="0"/>
          <w:numId w:val="16"/>
        </w:numPr>
        <w:suppressAutoHyphens w:val="0"/>
        <w:autoSpaceDE w:val="0"/>
        <w:autoSpaceDN w:val="0"/>
        <w:adjustRightInd w:val="0"/>
        <w:rPr>
          <w:rFonts w:ascii="Helvetica" w:hAnsi="Helvetica" w:cs="Helvetica"/>
          <w:sz w:val="18"/>
          <w:szCs w:val="18"/>
          <w:lang w:eastAsia="en-US"/>
        </w:rPr>
      </w:pPr>
      <w:r>
        <w:rPr>
          <w:rFonts w:ascii="Helvetica" w:hAnsi="Helvetica" w:cs="Helvetica"/>
          <w:sz w:val="18"/>
          <w:szCs w:val="18"/>
          <w:lang w:eastAsia="en-US"/>
        </w:rPr>
        <w:t>Provide technical documentation</w:t>
      </w:r>
      <w:r w:rsidR="00507884">
        <w:rPr>
          <w:rFonts w:ascii="Helvetica" w:hAnsi="Helvetica" w:cs="Helvetica"/>
          <w:sz w:val="18"/>
          <w:szCs w:val="18"/>
          <w:lang w:eastAsia="en-US"/>
        </w:rPr>
        <w:t xml:space="preserve"> for various components</w:t>
      </w:r>
      <w:r>
        <w:rPr>
          <w:rFonts w:ascii="Helvetica" w:hAnsi="Helvetica" w:cs="Helvetica"/>
          <w:sz w:val="18"/>
          <w:szCs w:val="18"/>
          <w:lang w:eastAsia="en-US"/>
        </w:rPr>
        <w:t>.</w:t>
      </w:r>
    </w:p>
    <w:p w:rsidR="00E266C5" w:rsidRPr="00990E6C" w:rsidRDefault="00E266C5" w:rsidP="00E02A20">
      <w:pPr>
        <w:widowControl w:val="0"/>
        <w:numPr>
          <w:ilvl w:val="0"/>
          <w:numId w:val="16"/>
        </w:numPr>
        <w:suppressAutoHyphens w:val="0"/>
        <w:autoSpaceDE w:val="0"/>
        <w:autoSpaceDN w:val="0"/>
        <w:adjustRightInd w:val="0"/>
        <w:rPr>
          <w:rFonts w:ascii="Helvetica" w:hAnsi="Helvetica" w:cs="Helvetica"/>
          <w:sz w:val="18"/>
          <w:szCs w:val="18"/>
          <w:lang w:eastAsia="en-US"/>
        </w:rPr>
      </w:pPr>
      <w:r>
        <w:rPr>
          <w:rFonts w:ascii="Helvetica" w:hAnsi="Helvetica" w:cs="Helvetica"/>
          <w:sz w:val="18"/>
          <w:szCs w:val="18"/>
          <w:lang w:eastAsia="en-US"/>
        </w:rPr>
        <w:t>Support the test team during Demonstration of functionality to Telstra and Defence stakeholders.</w:t>
      </w:r>
    </w:p>
    <w:p w:rsidR="00E02A20" w:rsidRPr="00990E6C" w:rsidRDefault="00E02A20" w:rsidP="00E02A20">
      <w:pPr>
        <w:rPr>
          <w:rStyle w:val="HTMLTypewriter2"/>
          <w:rFonts w:ascii="Arial" w:hAnsi="Arial" w:cs="Arial"/>
          <w:b/>
          <w:sz w:val="18"/>
          <w:szCs w:val="18"/>
        </w:rPr>
      </w:pPr>
    </w:p>
    <w:p w:rsidR="00E02A20" w:rsidRPr="00990E6C" w:rsidRDefault="00E02A20" w:rsidP="00E02A20">
      <w:pPr>
        <w:rPr>
          <w:rStyle w:val="HTMLTypewriter2"/>
          <w:rFonts w:ascii="Arial" w:hAnsi="Arial" w:cs="Arial"/>
          <w:sz w:val="18"/>
          <w:szCs w:val="18"/>
        </w:rPr>
      </w:pPr>
      <w:r w:rsidRPr="00990E6C">
        <w:rPr>
          <w:rStyle w:val="HTMLTypewriter2"/>
          <w:rFonts w:ascii="Arial" w:hAnsi="Arial" w:cs="Arial"/>
          <w:b/>
          <w:sz w:val="18"/>
          <w:szCs w:val="18"/>
        </w:rPr>
        <w:t>Highlights/Achievements</w:t>
      </w:r>
      <w:r w:rsidRPr="00990E6C">
        <w:rPr>
          <w:rStyle w:val="HTMLTypewriter2"/>
          <w:rFonts w:ascii="Arial" w:hAnsi="Arial" w:cs="Arial"/>
          <w:sz w:val="18"/>
          <w:szCs w:val="18"/>
        </w:rPr>
        <w:t>:</w:t>
      </w:r>
    </w:p>
    <w:p w:rsidR="00D04337" w:rsidRPr="00990E6C" w:rsidRDefault="00D04337" w:rsidP="00E02A20">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 xml:space="preserve">Independently designed and </w:t>
      </w:r>
      <w:r w:rsidR="00C70A75" w:rsidRPr="00990E6C">
        <w:rPr>
          <w:rStyle w:val="HTMLTypewriter2"/>
          <w:rFonts w:ascii="Arial" w:hAnsi="Arial" w:cs="Arial"/>
          <w:sz w:val="18"/>
          <w:szCs w:val="18"/>
        </w:rPr>
        <w:t>developed</w:t>
      </w:r>
      <w:r w:rsidRPr="00990E6C">
        <w:rPr>
          <w:rStyle w:val="HTMLTypewriter2"/>
          <w:rFonts w:ascii="Arial" w:hAnsi="Arial" w:cs="Arial"/>
          <w:sz w:val="18"/>
          <w:szCs w:val="18"/>
        </w:rPr>
        <w:t xml:space="preserve"> the BPM TACINT development.</w:t>
      </w:r>
    </w:p>
    <w:p w:rsidR="006A1F65" w:rsidRPr="00990E6C" w:rsidRDefault="006A1F65" w:rsidP="006A1F65">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Independently designed and developed the Network Integration components with Netcool, CPPM and Broadworks.</w:t>
      </w:r>
    </w:p>
    <w:p w:rsidR="00E02A20" w:rsidRPr="00990E6C" w:rsidRDefault="00D04337" w:rsidP="00E02A20">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Independently worked with Broadsoft</w:t>
      </w:r>
      <w:r w:rsidR="006A1F65" w:rsidRPr="00990E6C">
        <w:rPr>
          <w:rStyle w:val="HTMLTypewriter2"/>
          <w:rFonts w:ascii="Arial" w:hAnsi="Arial" w:cs="Arial"/>
          <w:sz w:val="18"/>
          <w:szCs w:val="18"/>
        </w:rPr>
        <w:t>, VASCO and CPPM</w:t>
      </w:r>
      <w:r w:rsidRPr="00990E6C">
        <w:rPr>
          <w:rStyle w:val="HTMLTypewriter2"/>
          <w:rFonts w:ascii="Arial" w:hAnsi="Arial" w:cs="Arial"/>
          <w:sz w:val="18"/>
          <w:szCs w:val="18"/>
        </w:rPr>
        <w:t xml:space="preserve"> team in Melbourne </w:t>
      </w:r>
      <w:r w:rsidR="006A1F65" w:rsidRPr="00990E6C">
        <w:rPr>
          <w:rStyle w:val="HTMLTypewriter2"/>
          <w:rFonts w:ascii="Arial" w:hAnsi="Arial" w:cs="Arial"/>
          <w:sz w:val="18"/>
          <w:szCs w:val="18"/>
        </w:rPr>
        <w:t xml:space="preserve">related </w:t>
      </w:r>
      <w:r w:rsidR="00E266C5">
        <w:rPr>
          <w:rStyle w:val="HTMLTypewriter2"/>
          <w:rFonts w:ascii="Arial" w:hAnsi="Arial" w:cs="Arial"/>
          <w:sz w:val="18"/>
          <w:szCs w:val="18"/>
        </w:rPr>
        <w:t>for</w:t>
      </w:r>
      <w:r w:rsidR="006A1F65" w:rsidRPr="00990E6C">
        <w:rPr>
          <w:rStyle w:val="HTMLTypewriter2"/>
          <w:rFonts w:ascii="Arial" w:hAnsi="Arial" w:cs="Arial"/>
          <w:sz w:val="18"/>
          <w:szCs w:val="18"/>
        </w:rPr>
        <w:t xml:space="preserve"> integration of COTS products</w:t>
      </w:r>
      <w:r w:rsidR="00E02A20" w:rsidRPr="00990E6C">
        <w:rPr>
          <w:rStyle w:val="HTMLTypewriter2"/>
          <w:rFonts w:ascii="Arial" w:hAnsi="Arial" w:cs="Arial"/>
          <w:sz w:val="18"/>
          <w:szCs w:val="18"/>
        </w:rPr>
        <w:t>.</w:t>
      </w:r>
    </w:p>
    <w:p w:rsidR="00BF3AB3" w:rsidRPr="00990E6C" w:rsidRDefault="00BF3AB3" w:rsidP="00E02A20">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Able to learn various products such as BPM, ITNCM, UCMDB, Datastage and NCM without any formal training.</w:t>
      </w:r>
    </w:p>
    <w:p w:rsidR="00933FD5" w:rsidRPr="00990E6C" w:rsidRDefault="00933FD5" w:rsidP="00933FD5">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Communicated with various departmental sections and teams for work related to the project.</w:t>
      </w:r>
    </w:p>
    <w:p w:rsidR="0013272E" w:rsidRDefault="0013272E" w:rsidP="0013272E">
      <w:pPr>
        <w:rPr>
          <w:rStyle w:val="HTMLTypewriter2"/>
          <w:rFonts w:ascii="Arial" w:hAnsi="Arial" w:cs="Arial"/>
          <w:sz w:val="18"/>
          <w:szCs w:val="18"/>
        </w:rPr>
      </w:pPr>
    </w:p>
    <w:p w:rsidR="008D0D92" w:rsidRPr="00990E6C" w:rsidRDefault="008D0D92" w:rsidP="008D0D92">
      <w:pPr>
        <w:numPr>
          <w:ilvl w:val="0"/>
          <w:numId w:val="4"/>
        </w:numPr>
        <w:ind w:left="540"/>
        <w:rPr>
          <w:rFonts w:ascii="Arial" w:hAnsi="Arial" w:cs="Arial"/>
          <w:b/>
          <w:iCs/>
          <w:sz w:val="18"/>
          <w:szCs w:val="18"/>
          <w:u w:val="single"/>
        </w:rPr>
      </w:pPr>
      <w:r w:rsidRPr="00990E6C">
        <w:rPr>
          <w:rFonts w:ascii="Arial" w:hAnsi="Arial" w:cs="Arial"/>
          <w:b/>
          <w:iCs/>
          <w:sz w:val="18"/>
          <w:szCs w:val="18"/>
          <w:u w:val="single"/>
        </w:rPr>
        <w:t>Proj</w:t>
      </w:r>
      <w:r w:rsidR="005754F6" w:rsidRPr="00990E6C">
        <w:rPr>
          <w:rFonts w:ascii="Arial" w:hAnsi="Arial" w:cs="Arial"/>
          <w:b/>
          <w:iCs/>
          <w:sz w:val="18"/>
          <w:szCs w:val="18"/>
          <w:u w:val="single"/>
        </w:rPr>
        <w:t xml:space="preserve">ect – Aged Care Portal (From </w:t>
      </w:r>
      <w:r w:rsidR="00B3591D" w:rsidRPr="00990E6C">
        <w:rPr>
          <w:rFonts w:ascii="Arial" w:hAnsi="Arial" w:cs="Arial"/>
          <w:b/>
          <w:iCs/>
          <w:sz w:val="18"/>
          <w:szCs w:val="18"/>
          <w:u w:val="single"/>
        </w:rPr>
        <w:t>Nov</w:t>
      </w:r>
      <w:r w:rsidR="00816363" w:rsidRPr="00990E6C">
        <w:rPr>
          <w:rFonts w:ascii="Arial" w:hAnsi="Arial" w:cs="Arial"/>
          <w:b/>
          <w:iCs/>
          <w:sz w:val="18"/>
          <w:szCs w:val="18"/>
          <w:u w:val="single"/>
        </w:rPr>
        <w:t xml:space="preserve"> 2012</w:t>
      </w:r>
      <w:r w:rsidR="00E02A20" w:rsidRPr="00990E6C">
        <w:rPr>
          <w:rFonts w:ascii="Arial" w:hAnsi="Arial" w:cs="Arial"/>
          <w:b/>
          <w:iCs/>
          <w:sz w:val="18"/>
          <w:szCs w:val="18"/>
          <w:u w:val="single"/>
        </w:rPr>
        <w:t xml:space="preserve"> – Sep 2013</w:t>
      </w:r>
      <w:r w:rsidRPr="00990E6C">
        <w:rPr>
          <w:rFonts w:ascii="Arial" w:hAnsi="Arial" w:cs="Arial"/>
          <w:b/>
          <w:iCs/>
          <w:sz w:val="18"/>
          <w:szCs w:val="18"/>
          <w:u w:val="single"/>
        </w:rPr>
        <w:t>)</w:t>
      </w:r>
    </w:p>
    <w:p w:rsidR="008D0D92" w:rsidRPr="00990E6C" w:rsidRDefault="008D0D92" w:rsidP="008D0D92">
      <w:pPr>
        <w:rPr>
          <w:rFonts w:ascii="Arial" w:hAnsi="Arial" w:cs="Arial"/>
          <w:sz w:val="18"/>
          <w:szCs w:val="18"/>
        </w:rPr>
      </w:pPr>
      <w:r w:rsidRPr="00990E6C">
        <w:rPr>
          <w:rFonts w:ascii="Arial" w:hAnsi="Arial" w:cs="Arial"/>
          <w:b/>
          <w:sz w:val="18"/>
          <w:szCs w:val="18"/>
        </w:rPr>
        <w:t>Organization</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t>DoHA, Canberra, Australia.</w:t>
      </w:r>
    </w:p>
    <w:p w:rsidR="008D0D92" w:rsidRPr="00990E6C" w:rsidRDefault="008D0D92" w:rsidP="008D0D92">
      <w:pPr>
        <w:rPr>
          <w:rFonts w:ascii="Arial" w:hAnsi="Arial" w:cs="Arial"/>
          <w:sz w:val="18"/>
          <w:szCs w:val="18"/>
        </w:rPr>
      </w:pPr>
      <w:r w:rsidRPr="00990E6C">
        <w:rPr>
          <w:rFonts w:ascii="Arial" w:hAnsi="Arial" w:cs="Arial"/>
          <w:b/>
          <w:sz w:val="18"/>
          <w:szCs w:val="18"/>
        </w:rPr>
        <w:t>Environment</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t>WindowsXP, Java JDK/JRE5, XML, J2EE6, JSP, JSF, PrimeFaces, RAD, JPA/EJB3, Spring</w:t>
      </w:r>
      <w:r w:rsidR="00E575CB" w:rsidRPr="00990E6C">
        <w:rPr>
          <w:rFonts w:ascii="Arial" w:hAnsi="Arial" w:cs="Arial"/>
          <w:sz w:val="18"/>
          <w:szCs w:val="18"/>
        </w:rPr>
        <w:t>, JUnit,</w:t>
      </w:r>
      <w:r w:rsidR="00CE76C7" w:rsidRPr="00990E6C">
        <w:rPr>
          <w:rFonts w:ascii="Arial" w:hAnsi="Arial" w:cs="Arial"/>
          <w:sz w:val="18"/>
          <w:szCs w:val="18"/>
        </w:rPr>
        <w:t xml:space="preserve"> Mockito,</w:t>
      </w:r>
      <w:r w:rsidRPr="00990E6C">
        <w:rPr>
          <w:rFonts w:ascii="Arial" w:hAnsi="Arial" w:cs="Arial"/>
          <w:sz w:val="18"/>
          <w:szCs w:val="18"/>
        </w:rPr>
        <w:t xml:space="preserve"> WebServices, SOAP, WSDL, Oracle, Toad, WebSphe</w:t>
      </w:r>
      <w:r w:rsidR="00271D3F" w:rsidRPr="00990E6C">
        <w:rPr>
          <w:rFonts w:ascii="Arial" w:hAnsi="Arial" w:cs="Arial"/>
          <w:sz w:val="18"/>
          <w:szCs w:val="18"/>
        </w:rPr>
        <w:t xml:space="preserve">re Server 8, WebSphere Portal 7, </w:t>
      </w:r>
      <w:r w:rsidR="00B95414" w:rsidRPr="00990E6C">
        <w:rPr>
          <w:rFonts w:ascii="Arial" w:hAnsi="Arial" w:cs="Arial"/>
          <w:sz w:val="18"/>
          <w:szCs w:val="18"/>
        </w:rPr>
        <w:t>WebSphere Business Process 8, WebSphere Integration Designer,</w:t>
      </w:r>
      <w:r w:rsidR="00203268" w:rsidRPr="00990E6C">
        <w:rPr>
          <w:rFonts w:ascii="Arial" w:hAnsi="Arial" w:cs="Arial"/>
          <w:sz w:val="18"/>
          <w:szCs w:val="18"/>
        </w:rPr>
        <w:t xml:space="preserve"> WebSphere MQ,</w:t>
      </w:r>
      <w:r w:rsidR="00B95414" w:rsidRPr="00990E6C">
        <w:rPr>
          <w:rFonts w:ascii="Arial" w:hAnsi="Arial" w:cs="Arial"/>
          <w:sz w:val="18"/>
          <w:szCs w:val="18"/>
        </w:rPr>
        <w:t xml:space="preserve"> </w:t>
      </w:r>
      <w:r w:rsidR="00271D3F" w:rsidRPr="00990E6C">
        <w:rPr>
          <w:rFonts w:ascii="Arial" w:hAnsi="Arial" w:cs="Arial"/>
          <w:sz w:val="18"/>
          <w:szCs w:val="18"/>
        </w:rPr>
        <w:t>Agile</w:t>
      </w:r>
      <w:r w:rsidR="009F0F1A" w:rsidRPr="00990E6C">
        <w:rPr>
          <w:rFonts w:ascii="Arial" w:hAnsi="Arial" w:cs="Arial"/>
          <w:sz w:val="18"/>
          <w:szCs w:val="18"/>
        </w:rPr>
        <w:t xml:space="preserve"> SCRUM</w:t>
      </w:r>
      <w:r w:rsidR="00271D3F" w:rsidRPr="00990E6C">
        <w:rPr>
          <w:rFonts w:ascii="Arial" w:hAnsi="Arial" w:cs="Arial"/>
          <w:sz w:val="18"/>
          <w:szCs w:val="18"/>
        </w:rPr>
        <w:t>.</w:t>
      </w:r>
    </w:p>
    <w:p w:rsidR="008D0D92" w:rsidRPr="00990E6C" w:rsidRDefault="008D0D92" w:rsidP="008D0D92">
      <w:pPr>
        <w:rPr>
          <w:rFonts w:ascii="Arial" w:hAnsi="Arial" w:cs="Arial"/>
          <w:sz w:val="18"/>
          <w:szCs w:val="18"/>
        </w:rPr>
      </w:pPr>
      <w:r w:rsidRPr="00990E6C">
        <w:rPr>
          <w:rFonts w:ascii="Arial" w:hAnsi="Arial" w:cs="Arial"/>
          <w:b/>
          <w:sz w:val="18"/>
          <w:szCs w:val="18"/>
        </w:rPr>
        <w:t>Team Size:</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t>Total team size for this project is about 20.</w:t>
      </w:r>
    </w:p>
    <w:p w:rsidR="008D0D92" w:rsidRPr="00990E6C" w:rsidRDefault="008D0D92" w:rsidP="008D0D92">
      <w:pPr>
        <w:rPr>
          <w:rFonts w:ascii="Arial" w:hAnsi="Arial" w:cs="Arial"/>
          <w:sz w:val="18"/>
          <w:szCs w:val="18"/>
        </w:rPr>
      </w:pPr>
      <w:r w:rsidRPr="00990E6C">
        <w:rPr>
          <w:rFonts w:ascii="Arial" w:hAnsi="Arial" w:cs="Arial"/>
          <w:b/>
          <w:sz w:val="18"/>
          <w:szCs w:val="18"/>
        </w:rPr>
        <w:t>Role</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r>
      <w:r w:rsidRPr="00990E6C">
        <w:rPr>
          <w:rFonts w:ascii="Arial" w:hAnsi="Arial" w:cs="Arial"/>
          <w:sz w:val="18"/>
          <w:szCs w:val="18"/>
        </w:rPr>
        <w:tab/>
      </w:r>
      <w:r w:rsidR="00BB5C78" w:rsidRPr="00990E6C">
        <w:rPr>
          <w:rFonts w:ascii="Arial" w:hAnsi="Arial" w:cs="Arial"/>
          <w:sz w:val="18"/>
          <w:szCs w:val="18"/>
        </w:rPr>
        <w:t>Technical Lead</w:t>
      </w:r>
      <w:r w:rsidR="00B95414" w:rsidRPr="00990E6C">
        <w:rPr>
          <w:rFonts w:ascii="Arial" w:hAnsi="Arial" w:cs="Arial"/>
          <w:sz w:val="18"/>
          <w:szCs w:val="18"/>
        </w:rPr>
        <w:t>/Senior Java Consultant</w:t>
      </w:r>
    </w:p>
    <w:p w:rsidR="008D0D92" w:rsidRPr="00990E6C" w:rsidRDefault="008D0D92" w:rsidP="008D0D92">
      <w:pPr>
        <w:rPr>
          <w:rStyle w:val="HTMLTypewriter2"/>
          <w:rFonts w:ascii="Arial" w:hAnsi="Arial" w:cs="Arial"/>
          <w:color w:val="000000"/>
          <w:sz w:val="18"/>
          <w:szCs w:val="18"/>
        </w:rPr>
      </w:pPr>
      <w:r w:rsidRPr="00990E6C">
        <w:rPr>
          <w:rStyle w:val="HTMLTypewriter2"/>
          <w:rFonts w:ascii="Arial" w:hAnsi="Arial" w:cs="Arial"/>
          <w:b/>
          <w:color w:val="000000"/>
          <w:sz w:val="18"/>
          <w:szCs w:val="18"/>
        </w:rPr>
        <w:t>Description</w:t>
      </w:r>
      <w:r w:rsidRPr="00990E6C">
        <w:rPr>
          <w:rStyle w:val="HTMLTypewriter2"/>
          <w:rFonts w:ascii="Arial" w:hAnsi="Arial" w:cs="Arial"/>
          <w:color w:val="000000"/>
          <w:sz w:val="18"/>
          <w:szCs w:val="18"/>
        </w:rPr>
        <w:t xml:space="preserve">: </w:t>
      </w:r>
      <w:r w:rsidRPr="00990E6C">
        <w:rPr>
          <w:rStyle w:val="HTMLTypewriter2"/>
          <w:rFonts w:ascii="Arial" w:hAnsi="Arial" w:cs="Arial"/>
          <w:color w:val="000000"/>
          <w:sz w:val="18"/>
          <w:szCs w:val="18"/>
        </w:rPr>
        <w:tab/>
      </w:r>
      <w:r w:rsidRPr="00990E6C">
        <w:rPr>
          <w:rStyle w:val="HTMLTypewriter2"/>
          <w:rFonts w:ascii="Arial" w:hAnsi="Arial" w:cs="Arial"/>
          <w:color w:val="000000"/>
          <w:sz w:val="18"/>
          <w:szCs w:val="18"/>
        </w:rPr>
        <w:tab/>
        <w:t>Aged Care Portal is built on WebSphere Portal Server 7 to provide services to providers and aged care department.</w:t>
      </w:r>
    </w:p>
    <w:p w:rsidR="008D0D92" w:rsidRPr="00990E6C" w:rsidRDefault="008D0D92" w:rsidP="008D0D92">
      <w:pPr>
        <w:rPr>
          <w:sz w:val="18"/>
          <w:szCs w:val="18"/>
        </w:rPr>
      </w:pPr>
    </w:p>
    <w:p w:rsidR="008D0D92" w:rsidRPr="00990E6C" w:rsidRDefault="008D0D92" w:rsidP="008D0D92">
      <w:pPr>
        <w:rPr>
          <w:rStyle w:val="HTMLTypewriter2"/>
          <w:rFonts w:ascii="Arial" w:hAnsi="Arial" w:cs="Arial"/>
          <w:b/>
          <w:color w:val="000000"/>
          <w:sz w:val="18"/>
          <w:szCs w:val="18"/>
        </w:rPr>
      </w:pPr>
      <w:r w:rsidRPr="00990E6C">
        <w:rPr>
          <w:rStyle w:val="HTMLTypewriter2"/>
          <w:rFonts w:ascii="Arial" w:hAnsi="Arial" w:cs="Arial"/>
          <w:b/>
          <w:color w:val="000000"/>
          <w:sz w:val="18"/>
          <w:szCs w:val="18"/>
        </w:rPr>
        <w:t>Responsibilities:</w:t>
      </w:r>
    </w:p>
    <w:p w:rsidR="006A67A0" w:rsidRPr="00990E6C" w:rsidRDefault="00B95414" w:rsidP="00EA77A3">
      <w:pPr>
        <w:numPr>
          <w:ilvl w:val="0"/>
          <w:numId w:val="16"/>
        </w:numPr>
        <w:rPr>
          <w:rStyle w:val="HTMLTypewriter2"/>
          <w:rFonts w:ascii="Arial" w:hAnsi="Arial" w:cs="Arial"/>
          <w:sz w:val="18"/>
          <w:szCs w:val="18"/>
        </w:rPr>
      </w:pPr>
      <w:r w:rsidRPr="00990E6C">
        <w:rPr>
          <w:rFonts w:ascii="Arial" w:hAnsi="Arial" w:cs="Arial"/>
          <w:sz w:val="18"/>
          <w:szCs w:val="18"/>
          <w:lang w:eastAsia="en-US"/>
        </w:rPr>
        <w:t>Lead</w:t>
      </w:r>
      <w:r w:rsidR="006A67A0" w:rsidRPr="00990E6C">
        <w:rPr>
          <w:rFonts w:ascii="Arial" w:hAnsi="Arial" w:cs="Arial"/>
          <w:sz w:val="18"/>
          <w:szCs w:val="18"/>
          <w:lang w:eastAsia="en-US"/>
        </w:rPr>
        <w:t xml:space="preserve"> development of Provider Summary functionality.</w:t>
      </w:r>
    </w:p>
    <w:p w:rsidR="006452CB" w:rsidRPr="00990E6C" w:rsidRDefault="006452CB" w:rsidP="006452CB">
      <w:pPr>
        <w:numPr>
          <w:ilvl w:val="0"/>
          <w:numId w:val="16"/>
        </w:numPr>
        <w:rPr>
          <w:rStyle w:val="HTMLTypewriter2"/>
          <w:rFonts w:ascii="Arial" w:hAnsi="Arial" w:cs="Arial"/>
          <w:sz w:val="18"/>
          <w:szCs w:val="18"/>
        </w:rPr>
      </w:pPr>
      <w:r w:rsidRPr="00990E6C">
        <w:rPr>
          <w:rStyle w:val="HTMLTypewriter2"/>
          <w:rFonts w:ascii="Arial" w:hAnsi="Arial" w:cs="Arial"/>
          <w:sz w:val="18"/>
          <w:szCs w:val="18"/>
        </w:rPr>
        <w:t>Perform design/development of Transition Cost Funding functionality.</w:t>
      </w:r>
    </w:p>
    <w:p w:rsidR="006452CB" w:rsidRPr="00990E6C" w:rsidRDefault="006452CB" w:rsidP="006452CB">
      <w:pPr>
        <w:widowControl w:val="0"/>
        <w:numPr>
          <w:ilvl w:val="0"/>
          <w:numId w:val="16"/>
        </w:numPr>
        <w:suppressAutoHyphens w:val="0"/>
        <w:autoSpaceDE w:val="0"/>
        <w:autoSpaceDN w:val="0"/>
        <w:adjustRightInd w:val="0"/>
        <w:rPr>
          <w:rFonts w:ascii="Helvetica" w:hAnsi="Helvetica" w:cs="Helvetica"/>
          <w:sz w:val="18"/>
          <w:szCs w:val="18"/>
          <w:lang w:eastAsia="en-US"/>
        </w:rPr>
      </w:pPr>
      <w:r w:rsidRPr="00990E6C">
        <w:rPr>
          <w:rFonts w:ascii="Arial" w:hAnsi="Arial" w:cs="Arial"/>
          <w:sz w:val="18"/>
          <w:szCs w:val="18"/>
          <w:lang w:eastAsia="en-US"/>
        </w:rPr>
        <w:t>Perform design/development of Grants functionality.</w:t>
      </w:r>
      <w:r w:rsidRPr="00990E6C">
        <w:rPr>
          <w:rFonts w:ascii="Helvetica" w:hAnsi="Helvetica" w:cs="Helvetica"/>
          <w:sz w:val="18"/>
          <w:szCs w:val="18"/>
          <w:lang w:eastAsia="en-US"/>
        </w:rPr>
        <w:t xml:space="preserve"> </w:t>
      </w:r>
    </w:p>
    <w:p w:rsidR="00B95414" w:rsidRPr="00990E6C" w:rsidRDefault="00B95414" w:rsidP="00B95414">
      <w:pPr>
        <w:rPr>
          <w:rStyle w:val="HTMLTypewriter2"/>
          <w:rFonts w:ascii="Arial" w:hAnsi="Arial" w:cs="Arial"/>
          <w:b/>
          <w:sz w:val="18"/>
          <w:szCs w:val="18"/>
        </w:rPr>
      </w:pPr>
    </w:p>
    <w:p w:rsidR="00B95414" w:rsidRPr="00990E6C" w:rsidRDefault="00B95414" w:rsidP="00B95414">
      <w:pPr>
        <w:rPr>
          <w:rStyle w:val="HTMLTypewriter2"/>
          <w:rFonts w:ascii="Arial" w:hAnsi="Arial" w:cs="Arial"/>
          <w:sz w:val="18"/>
          <w:szCs w:val="18"/>
        </w:rPr>
      </w:pPr>
      <w:r w:rsidRPr="00990E6C">
        <w:rPr>
          <w:rStyle w:val="HTMLTypewriter2"/>
          <w:rFonts w:ascii="Arial" w:hAnsi="Arial" w:cs="Arial"/>
          <w:b/>
          <w:sz w:val="18"/>
          <w:szCs w:val="18"/>
        </w:rPr>
        <w:t>Highlights/Achievements</w:t>
      </w:r>
      <w:r w:rsidRPr="00990E6C">
        <w:rPr>
          <w:rStyle w:val="HTMLTypewriter2"/>
          <w:rFonts w:ascii="Arial" w:hAnsi="Arial" w:cs="Arial"/>
          <w:sz w:val="18"/>
          <w:szCs w:val="18"/>
        </w:rPr>
        <w:t>:</w:t>
      </w:r>
    </w:p>
    <w:p w:rsidR="00B95414" w:rsidRPr="00990E6C" w:rsidRDefault="00B95414" w:rsidP="00B95414">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Delivered the projects to the agreed timelines and within the budget.</w:t>
      </w:r>
    </w:p>
    <w:p w:rsidR="00B95414" w:rsidRPr="00990E6C" w:rsidRDefault="00B95414" w:rsidP="00B95414">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Independently designed and documented the application architecture for Provider Summary.</w:t>
      </w:r>
    </w:p>
    <w:p w:rsidR="00B95414" w:rsidRPr="00990E6C" w:rsidRDefault="00B95414" w:rsidP="00B95414">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Communicated with various departmental sections and teams for work related to the project.</w:t>
      </w:r>
    </w:p>
    <w:p w:rsidR="00545E1F" w:rsidRPr="00990E6C" w:rsidRDefault="00545E1F" w:rsidP="00B95414">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Designed and developed the IBM WebSphere</w:t>
      </w:r>
      <w:r w:rsidR="007F19E1" w:rsidRPr="00990E6C">
        <w:rPr>
          <w:rStyle w:val="HTMLTypewriter2"/>
          <w:rFonts w:ascii="Arial" w:hAnsi="Arial" w:cs="Arial"/>
          <w:sz w:val="18"/>
          <w:szCs w:val="18"/>
        </w:rPr>
        <w:t xml:space="preserve"> </w:t>
      </w:r>
      <w:r w:rsidRPr="00990E6C">
        <w:rPr>
          <w:rStyle w:val="HTMLTypewriter2"/>
          <w:rFonts w:ascii="Arial" w:hAnsi="Arial" w:cs="Arial"/>
          <w:sz w:val="18"/>
          <w:szCs w:val="18"/>
        </w:rPr>
        <w:t>based security</w:t>
      </w:r>
      <w:r w:rsidR="006452CB" w:rsidRPr="00990E6C">
        <w:rPr>
          <w:rStyle w:val="HTMLTypewriter2"/>
          <w:rFonts w:ascii="Arial" w:hAnsi="Arial" w:cs="Arial"/>
          <w:sz w:val="18"/>
          <w:szCs w:val="18"/>
        </w:rPr>
        <w:t xml:space="preserve"> management project</w:t>
      </w:r>
      <w:r w:rsidRPr="00990E6C">
        <w:rPr>
          <w:rStyle w:val="HTMLTypewriter2"/>
          <w:rFonts w:ascii="Arial" w:hAnsi="Arial" w:cs="Arial"/>
          <w:sz w:val="18"/>
          <w:szCs w:val="18"/>
        </w:rPr>
        <w:t>.</w:t>
      </w:r>
    </w:p>
    <w:p w:rsidR="00B95414" w:rsidRPr="00990E6C" w:rsidRDefault="00B95414" w:rsidP="00B95414">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Created composite JSF components to be used across projects. In turn standardizing the UI development and in the long run bring in better common code functionality management.</w:t>
      </w:r>
    </w:p>
    <w:p w:rsidR="00B95414" w:rsidRPr="00990E6C" w:rsidRDefault="00B95414" w:rsidP="00B95414">
      <w:pPr>
        <w:numPr>
          <w:ilvl w:val="0"/>
          <w:numId w:val="6"/>
        </w:numPr>
        <w:ind w:left="0" w:firstLine="0"/>
        <w:rPr>
          <w:rStyle w:val="HTMLTypewriter2"/>
          <w:rFonts w:ascii="Arial" w:hAnsi="Arial" w:cs="Arial"/>
          <w:sz w:val="18"/>
          <w:szCs w:val="18"/>
        </w:rPr>
      </w:pPr>
      <w:r w:rsidRPr="00990E6C">
        <w:rPr>
          <w:rStyle w:val="HTMLTypewriter2"/>
          <w:rFonts w:ascii="Arial" w:hAnsi="Arial" w:cs="Arial"/>
          <w:sz w:val="18"/>
          <w:szCs w:val="18"/>
        </w:rPr>
        <w:t>Introduced Technical documentation standards and brought in the culture of documenting things within the entire project by providing standard templates and providing extensive documentation of Provider Summary functionality.</w:t>
      </w:r>
    </w:p>
    <w:p w:rsidR="00E266C5" w:rsidRPr="00C26168" w:rsidRDefault="00B95414" w:rsidP="008D0D92">
      <w:pPr>
        <w:numPr>
          <w:ilvl w:val="0"/>
          <w:numId w:val="6"/>
        </w:numPr>
        <w:ind w:left="0" w:firstLine="0"/>
        <w:rPr>
          <w:rFonts w:ascii="Arial" w:eastAsia="SimSun" w:hAnsi="Arial" w:cs="Arial"/>
          <w:sz w:val="18"/>
          <w:szCs w:val="18"/>
        </w:rPr>
      </w:pPr>
      <w:r w:rsidRPr="00990E6C">
        <w:rPr>
          <w:rStyle w:val="HTMLTypewriter2"/>
          <w:rFonts w:ascii="Arial" w:hAnsi="Arial" w:cs="Arial"/>
          <w:sz w:val="18"/>
          <w:szCs w:val="18"/>
        </w:rPr>
        <w:t>Introduced Continuous Integration and better code coverage practices.</w:t>
      </w:r>
    </w:p>
    <w:p w:rsidR="00E266C5" w:rsidRPr="00990E6C" w:rsidRDefault="00E266C5" w:rsidP="008D0D92">
      <w:pPr>
        <w:rPr>
          <w:rFonts w:ascii="Arial" w:hAnsi="Arial" w:cs="Arial"/>
          <w:b/>
          <w:iCs/>
          <w:sz w:val="18"/>
          <w:szCs w:val="18"/>
          <w:u w:val="single"/>
        </w:rPr>
      </w:pPr>
    </w:p>
    <w:p w:rsidR="006C3716" w:rsidRPr="00990E6C" w:rsidRDefault="006C3716">
      <w:pPr>
        <w:numPr>
          <w:ilvl w:val="0"/>
          <w:numId w:val="4"/>
        </w:numPr>
        <w:ind w:left="540"/>
        <w:rPr>
          <w:rFonts w:ascii="Arial" w:hAnsi="Arial" w:cs="Arial"/>
          <w:b/>
          <w:iCs/>
          <w:sz w:val="18"/>
          <w:szCs w:val="18"/>
          <w:u w:val="single"/>
        </w:rPr>
      </w:pPr>
      <w:r w:rsidRPr="00990E6C">
        <w:rPr>
          <w:rFonts w:ascii="Arial" w:hAnsi="Arial" w:cs="Arial"/>
          <w:b/>
          <w:iCs/>
          <w:sz w:val="18"/>
          <w:szCs w:val="18"/>
          <w:u w:val="single"/>
        </w:rPr>
        <w:t xml:space="preserve">Project – </w:t>
      </w:r>
      <w:r w:rsidR="002A7EFC" w:rsidRPr="00990E6C">
        <w:rPr>
          <w:rFonts w:ascii="Arial" w:hAnsi="Arial" w:cs="Arial"/>
          <w:b/>
          <w:iCs/>
          <w:sz w:val="18"/>
          <w:szCs w:val="18"/>
          <w:u w:val="single"/>
        </w:rPr>
        <w:t>DVA Transformation</w:t>
      </w:r>
      <w:r w:rsidR="00EA2B62" w:rsidRPr="00990E6C">
        <w:rPr>
          <w:rFonts w:ascii="Arial" w:hAnsi="Arial" w:cs="Arial"/>
          <w:b/>
          <w:iCs/>
          <w:sz w:val="18"/>
          <w:szCs w:val="18"/>
          <w:u w:val="single"/>
        </w:rPr>
        <w:t xml:space="preserve"> Projects</w:t>
      </w:r>
      <w:r w:rsidRPr="00990E6C">
        <w:rPr>
          <w:rFonts w:ascii="Arial" w:hAnsi="Arial" w:cs="Arial"/>
          <w:b/>
          <w:iCs/>
          <w:sz w:val="18"/>
          <w:szCs w:val="18"/>
          <w:u w:val="single"/>
        </w:rPr>
        <w:t xml:space="preserve"> (From Jun 2010 – </w:t>
      </w:r>
      <w:r w:rsidR="00F654B2" w:rsidRPr="00990E6C">
        <w:rPr>
          <w:rFonts w:ascii="Arial" w:hAnsi="Arial" w:cs="Arial"/>
          <w:b/>
          <w:iCs/>
          <w:sz w:val="18"/>
          <w:szCs w:val="18"/>
          <w:u w:val="single"/>
        </w:rPr>
        <w:t>Oct</w:t>
      </w:r>
      <w:r w:rsidR="009B31FD" w:rsidRPr="00990E6C">
        <w:rPr>
          <w:rFonts w:ascii="Arial" w:hAnsi="Arial" w:cs="Arial"/>
          <w:b/>
          <w:iCs/>
          <w:sz w:val="18"/>
          <w:szCs w:val="18"/>
          <w:u w:val="single"/>
        </w:rPr>
        <w:t xml:space="preserve"> 2012</w:t>
      </w:r>
      <w:r w:rsidRPr="00990E6C">
        <w:rPr>
          <w:rFonts w:ascii="Arial" w:hAnsi="Arial" w:cs="Arial"/>
          <w:b/>
          <w:iCs/>
          <w:sz w:val="18"/>
          <w:szCs w:val="18"/>
          <w:u w:val="single"/>
        </w:rPr>
        <w:t>)</w:t>
      </w:r>
    </w:p>
    <w:p w:rsidR="006C3716" w:rsidRPr="00990E6C" w:rsidRDefault="006C3716">
      <w:pPr>
        <w:rPr>
          <w:rFonts w:ascii="Arial" w:hAnsi="Arial" w:cs="Arial"/>
          <w:sz w:val="18"/>
          <w:szCs w:val="18"/>
        </w:rPr>
      </w:pPr>
      <w:r w:rsidRPr="00990E6C">
        <w:rPr>
          <w:rFonts w:ascii="Arial" w:hAnsi="Arial" w:cs="Arial"/>
          <w:b/>
          <w:sz w:val="18"/>
          <w:szCs w:val="18"/>
        </w:rPr>
        <w:t>Organization</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t>DVA, Canberra, Australia.</w:t>
      </w:r>
    </w:p>
    <w:p w:rsidR="008C75DE" w:rsidRPr="00990E6C" w:rsidRDefault="008C75DE" w:rsidP="008C75DE">
      <w:pPr>
        <w:rPr>
          <w:rFonts w:ascii="Arial" w:hAnsi="Arial" w:cs="Arial"/>
          <w:sz w:val="18"/>
          <w:szCs w:val="18"/>
        </w:rPr>
      </w:pPr>
      <w:r w:rsidRPr="00990E6C">
        <w:rPr>
          <w:rFonts w:ascii="Arial" w:hAnsi="Arial" w:cs="Arial"/>
          <w:b/>
          <w:sz w:val="18"/>
          <w:szCs w:val="18"/>
        </w:rPr>
        <w:t>Environment</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t xml:space="preserve">WindowsXP, Java JDK/JRE6, XML, J2EE1.6, JSP, JSF, WebServices, SOAP, WSDL, Generics, Annotations, IBM DB2, WebSphere Server, </w:t>
      </w:r>
      <w:r w:rsidR="00800605" w:rsidRPr="00990E6C">
        <w:rPr>
          <w:rFonts w:ascii="Arial" w:hAnsi="Arial" w:cs="Arial"/>
          <w:sz w:val="18"/>
          <w:szCs w:val="18"/>
        </w:rPr>
        <w:t xml:space="preserve">Jython, </w:t>
      </w:r>
      <w:r w:rsidRPr="00990E6C">
        <w:rPr>
          <w:rFonts w:ascii="Arial" w:hAnsi="Arial" w:cs="Arial"/>
          <w:sz w:val="18"/>
          <w:szCs w:val="18"/>
        </w:rPr>
        <w:t>TIBCO</w:t>
      </w:r>
      <w:r w:rsidR="00831915" w:rsidRPr="00990E6C">
        <w:rPr>
          <w:rFonts w:ascii="Arial" w:hAnsi="Arial" w:cs="Arial"/>
          <w:sz w:val="18"/>
          <w:szCs w:val="18"/>
        </w:rPr>
        <w:t xml:space="preserve"> BusinessWorks</w:t>
      </w:r>
      <w:r w:rsidRPr="00990E6C">
        <w:rPr>
          <w:rFonts w:ascii="Arial" w:hAnsi="Arial" w:cs="Arial"/>
          <w:sz w:val="18"/>
          <w:szCs w:val="18"/>
        </w:rPr>
        <w:t xml:space="preserve">, Tomcat, Glassfish, RSA7, JUnit, EasyMock, Selenium, JBehave, BDD, </w:t>
      </w:r>
      <w:r w:rsidR="00271D3F" w:rsidRPr="00990E6C">
        <w:rPr>
          <w:rFonts w:ascii="Arial" w:hAnsi="Arial" w:cs="Arial"/>
          <w:sz w:val="18"/>
          <w:szCs w:val="18"/>
        </w:rPr>
        <w:t xml:space="preserve">Agile, Scrum, </w:t>
      </w:r>
      <w:r w:rsidRPr="00990E6C">
        <w:rPr>
          <w:rFonts w:ascii="Arial" w:hAnsi="Arial" w:cs="Arial"/>
          <w:sz w:val="18"/>
          <w:szCs w:val="18"/>
        </w:rPr>
        <w:t>Hibernate, Spring, Spring JDBC, Spring MVC, Spring WebFlow, Spring Web Services, Spring AOP, Spring Security,</w:t>
      </w:r>
      <w:r w:rsidR="00831915" w:rsidRPr="00990E6C">
        <w:rPr>
          <w:rFonts w:ascii="Arial" w:hAnsi="Arial" w:cs="Arial"/>
          <w:sz w:val="18"/>
          <w:szCs w:val="18"/>
        </w:rPr>
        <w:t xml:space="preserve"> Mule,</w:t>
      </w:r>
      <w:r w:rsidRPr="00990E6C">
        <w:rPr>
          <w:rFonts w:ascii="Arial" w:hAnsi="Arial" w:cs="Arial"/>
          <w:sz w:val="18"/>
          <w:szCs w:val="18"/>
        </w:rPr>
        <w:t xml:space="preserve"> JSF, RichFaces, </w:t>
      </w:r>
      <w:r w:rsidR="0067667E">
        <w:rPr>
          <w:rFonts w:ascii="Arial" w:hAnsi="Arial" w:cs="Arial"/>
          <w:sz w:val="18"/>
          <w:szCs w:val="18"/>
        </w:rPr>
        <w:t xml:space="preserve">WS-Security, WS-Addressing, </w:t>
      </w:r>
      <w:r w:rsidRPr="00990E6C">
        <w:rPr>
          <w:rFonts w:ascii="Arial" w:hAnsi="Arial" w:cs="Arial"/>
          <w:sz w:val="18"/>
          <w:szCs w:val="18"/>
        </w:rPr>
        <w:t xml:space="preserve">Maven2, Vanguard, Auskey, SAML 2.0, SSO, Right FAX, JProfiler, JQuery, </w:t>
      </w:r>
      <w:r w:rsidR="00016997">
        <w:rPr>
          <w:rFonts w:ascii="Arial" w:hAnsi="Arial" w:cs="Arial"/>
          <w:sz w:val="18"/>
          <w:szCs w:val="18"/>
        </w:rPr>
        <w:t xml:space="preserve">Oxygen, </w:t>
      </w:r>
      <w:r w:rsidRPr="00990E6C">
        <w:rPr>
          <w:rFonts w:ascii="Arial" w:hAnsi="Arial" w:cs="Arial"/>
          <w:sz w:val="18"/>
          <w:szCs w:val="18"/>
        </w:rPr>
        <w:t>Ajax, SOAP/WSDL, Rest Web Services, Google Maps, Solr/Lucene, XWiki, MySQL, Cobertura, Splunk, Netscalar, SeleniumHQ, Nexus, Hudson, Jenkins.</w:t>
      </w:r>
    </w:p>
    <w:p w:rsidR="006C3716" w:rsidRPr="00990E6C" w:rsidRDefault="006C3716">
      <w:pPr>
        <w:rPr>
          <w:rFonts w:ascii="Arial" w:hAnsi="Arial" w:cs="Arial"/>
          <w:sz w:val="18"/>
          <w:szCs w:val="18"/>
        </w:rPr>
      </w:pPr>
      <w:r w:rsidRPr="00990E6C">
        <w:rPr>
          <w:rFonts w:ascii="Arial" w:hAnsi="Arial" w:cs="Arial"/>
          <w:b/>
          <w:sz w:val="18"/>
          <w:szCs w:val="18"/>
        </w:rPr>
        <w:t>Team Size:</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t xml:space="preserve">Total team </w:t>
      </w:r>
      <w:r w:rsidR="0055766D" w:rsidRPr="00990E6C">
        <w:rPr>
          <w:rFonts w:ascii="Arial" w:hAnsi="Arial" w:cs="Arial"/>
          <w:sz w:val="18"/>
          <w:szCs w:val="18"/>
        </w:rPr>
        <w:t xml:space="preserve">size for this project is </w:t>
      </w:r>
      <w:r w:rsidR="008C0FBC" w:rsidRPr="00990E6C">
        <w:rPr>
          <w:rFonts w:ascii="Arial" w:hAnsi="Arial" w:cs="Arial"/>
          <w:sz w:val="18"/>
          <w:szCs w:val="18"/>
        </w:rPr>
        <w:t>approx</w:t>
      </w:r>
      <w:r w:rsidR="0055766D" w:rsidRPr="00990E6C">
        <w:rPr>
          <w:rFonts w:ascii="Arial" w:hAnsi="Arial" w:cs="Arial"/>
          <w:sz w:val="18"/>
          <w:szCs w:val="18"/>
        </w:rPr>
        <w:t xml:space="preserve"> 5</w:t>
      </w:r>
      <w:r w:rsidRPr="00990E6C">
        <w:rPr>
          <w:rFonts w:ascii="Arial" w:hAnsi="Arial" w:cs="Arial"/>
          <w:sz w:val="18"/>
          <w:szCs w:val="18"/>
        </w:rPr>
        <w:t>0.</w:t>
      </w:r>
    </w:p>
    <w:p w:rsidR="006C3716" w:rsidRPr="00990E6C" w:rsidRDefault="006C3716">
      <w:pPr>
        <w:rPr>
          <w:rFonts w:ascii="Arial" w:hAnsi="Arial" w:cs="Arial"/>
          <w:sz w:val="18"/>
          <w:szCs w:val="18"/>
        </w:rPr>
      </w:pPr>
      <w:r w:rsidRPr="00990E6C">
        <w:rPr>
          <w:rFonts w:ascii="Arial" w:hAnsi="Arial" w:cs="Arial"/>
          <w:b/>
          <w:sz w:val="18"/>
          <w:szCs w:val="18"/>
        </w:rPr>
        <w:t>Role</w:t>
      </w:r>
      <w:r w:rsidRPr="00990E6C">
        <w:rPr>
          <w:rFonts w:ascii="Arial" w:hAnsi="Arial" w:cs="Arial"/>
          <w:sz w:val="18"/>
          <w:szCs w:val="18"/>
        </w:rPr>
        <w:t xml:space="preserve">: </w:t>
      </w:r>
      <w:r w:rsidRPr="00990E6C">
        <w:rPr>
          <w:rFonts w:ascii="Arial" w:hAnsi="Arial" w:cs="Arial"/>
          <w:sz w:val="18"/>
          <w:szCs w:val="18"/>
        </w:rPr>
        <w:tab/>
      </w:r>
      <w:r w:rsidRPr="00990E6C">
        <w:rPr>
          <w:rFonts w:ascii="Arial" w:hAnsi="Arial" w:cs="Arial"/>
          <w:sz w:val="18"/>
          <w:szCs w:val="18"/>
        </w:rPr>
        <w:tab/>
      </w:r>
      <w:r w:rsidRPr="00990E6C">
        <w:rPr>
          <w:rFonts w:ascii="Arial" w:hAnsi="Arial" w:cs="Arial"/>
          <w:sz w:val="18"/>
          <w:szCs w:val="18"/>
        </w:rPr>
        <w:tab/>
      </w:r>
      <w:r w:rsidR="008D0D92" w:rsidRPr="00990E6C">
        <w:rPr>
          <w:rFonts w:ascii="Arial" w:hAnsi="Arial" w:cs="Arial"/>
          <w:sz w:val="18"/>
          <w:szCs w:val="18"/>
        </w:rPr>
        <w:t xml:space="preserve">Technical </w:t>
      </w:r>
      <w:r w:rsidR="00CC08DB" w:rsidRPr="00990E6C">
        <w:rPr>
          <w:rFonts w:ascii="Arial" w:hAnsi="Arial" w:cs="Arial"/>
          <w:sz w:val="18"/>
          <w:szCs w:val="18"/>
        </w:rPr>
        <w:t xml:space="preserve">Solutions </w:t>
      </w:r>
      <w:r w:rsidR="00D65B76" w:rsidRPr="00990E6C">
        <w:rPr>
          <w:rFonts w:ascii="Arial" w:hAnsi="Arial" w:cs="Arial"/>
          <w:sz w:val="18"/>
          <w:szCs w:val="18"/>
        </w:rPr>
        <w:t>Lead</w:t>
      </w:r>
      <w:r w:rsidR="008D0D92" w:rsidRPr="00990E6C">
        <w:rPr>
          <w:rFonts w:ascii="Arial" w:hAnsi="Arial" w:cs="Arial"/>
          <w:sz w:val="18"/>
          <w:szCs w:val="18"/>
        </w:rPr>
        <w:t>/</w:t>
      </w:r>
      <w:r w:rsidR="008F3E5D" w:rsidRPr="00990E6C">
        <w:rPr>
          <w:rFonts w:ascii="Arial" w:hAnsi="Arial" w:cs="Arial"/>
          <w:sz w:val="18"/>
          <w:szCs w:val="18"/>
        </w:rPr>
        <w:t>Lead Developer</w:t>
      </w:r>
    </w:p>
    <w:p w:rsidR="006C3716" w:rsidRPr="00990E6C" w:rsidRDefault="006C3716">
      <w:pPr>
        <w:rPr>
          <w:rStyle w:val="HTMLTypewriter2"/>
          <w:rFonts w:ascii="Arial" w:hAnsi="Arial" w:cs="Arial"/>
          <w:color w:val="000000"/>
          <w:sz w:val="18"/>
          <w:szCs w:val="18"/>
        </w:rPr>
      </w:pPr>
      <w:r w:rsidRPr="00990E6C">
        <w:rPr>
          <w:rStyle w:val="HTMLTypewriter2"/>
          <w:rFonts w:ascii="Arial" w:hAnsi="Arial" w:cs="Arial"/>
          <w:b/>
          <w:color w:val="000000"/>
          <w:sz w:val="18"/>
          <w:szCs w:val="18"/>
        </w:rPr>
        <w:t>Description</w:t>
      </w:r>
      <w:r w:rsidRPr="00990E6C">
        <w:rPr>
          <w:rStyle w:val="HTMLTypewriter2"/>
          <w:rFonts w:ascii="Arial" w:hAnsi="Arial" w:cs="Arial"/>
          <w:color w:val="000000"/>
          <w:sz w:val="18"/>
          <w:szCs w:val="18"/>
        </w:rPr>
        <w:t xml:space="preserve">: </w:t>
      </w:r>
      <w:r w:rsidRPr="00990E6C">
        <w:rPr>
          <w:rStyle w:val="HTMLTypewriter2"/>
          <w:rFonts w:ascii="Arial" w:hAnsi="Arial" w:cs="Arial"/>
          <w:color w:val="000000"/>
          <w:sz w:val="18"/>
          <w:szCs w:val="18"/>
        </w:rPr>
        <w:tab/>
      </w:r>
      <w:r w:rsidRPr="00990E6C">
        <w:rPr>
          <w:rStyle w:val="HTMLTypewriter2"/>
          <w:rFonts w:ascii="Arial" w:hAnsi="Arial" w:cs="Arial"/>
          <w:color w:val="000000"/>
          <w:sz w:val="18"/>
          <w:szCs w:val="18"/>
        </w:rPr>
        <w:tab/>
      </w:r>
      <w:r w:rsidR="00A708FF" w:rsidRPr="00990E6C">
        <w:rPr>
          <w:rStyle w:val="HTMLTypewriter2"/>
          <w:rFonts w:ascii="Arial" w:hAnsi="Arial" w:cs="Arial"/>
          <w:color w:val="000000"/>
          <w:sz w:val="18"/>
          <w:szCs w:val="18"/>
        </w:rPr>
        <w:t>DVA ha</w:t>
      </w:r>
      <w:r w:rsidRPr="00990E6C">
        <w:rPr>
          <w:rStyle w:val="HTMLTypewriter2"/>
          <w:rFonts w:ascii="Arial" w:hAnsi="Arial" w:cs="Arial"/>
          <w:color w:val="000000"/>
          <w:sz w:val="18"/>
          <w:szCs w:val="18"/>
        </w:rPr>
        <w:t xml:space="preserve">s </w:t>
      </w:r>
      <w:r w:rsidR="00A708FF" w:rsidRPr="00990E6C">
        <w:rPr>
          <w:rStyle w:val="HTMLTypewriter2"/>
          <w:rFonts w:ascii="Arial" w:hAnsi="Arial" w:cs="Arial"/>
          <w:color w:val="000000"/>
          <w:sz w:val="18"/>
          <w:szCs w:val="18"/>
        </w:rPr>
        <w:t xml:space="preserve">initiated </w:t>
      </w:r>
      <w:r w:rsidRPr="00990E6C">
        <w:rPr>
          <w:rStyle w:val="HTMLTypewriter2"/>
          <w:rFonts w:ascii="Arial" w:hAnsi="Arial" w:cs="Arial"/>
          <w:color w:val="000000"/>
          <w:sz w:val="18"/>
          <w:szCs w:val="18"/>
        </w:rPr>
        <w:t xml:space="preserve">a priority program </w:t>
      </w:r>
      <w:r w:rsidR="008C0FBC" w:rsidRPr="00990E6C">
        <w:rPr>
          <w:rStyle w:val="HTMLTypewriter2"/>
          <w:rFonts w:ascii="Arial" w:hAnsi="Arial" w:cs="Arial"/>
          <w:color w:val="000000"/>
          <w:sz w:val="18"/>
          <w:szCs w:val="18"/>
        </w:rPr>
        <w:t>to enable online capability for</w:t>
      </w:r>
      <w:r w:rsidRPr="00990E6C">
        <w:rPr>
          <w:rStyle w:val="HTMLTypewriter2"/>
          <w:rFonts w:ascii="Arial" w:hAnsi="Arial" w:cs="Arial"/>
          <w:color w:val="000000"/>
          <w:sz w:val="18"/>
          <w:szCs w:val="18"/>
        </w:rPr>
        <w:t xml:space="preserve"> Department of Veterans’ Affairs.</w:t>
      </w:r>
    </w:p>
    <w:p w:rsidR="006C3716" w:rsidRPr="00990E6C" w:rsidRDefault="006C3716">
      <w:pPr>
        <w:rPr>
          <w:sz w:val="18"/>
          <w:szCs w:val="18"/>
        </w:rPr>
      </w:pPr>
    </w:p>
    <w:p w:rsidR="006C3716" w:rsidRPr="00990E6C" w:rsidRDefault="006C3716">
      <w:pPr>
        <w:rPr>
          <w:rStyle w:val="HTMLTypewriter2"/>
          <w:rFonts w:ascii="Arial" w:hAnsi="Arial" w:cs="Arial"/>
          <w:b/>
          <w:color w:val="000000"/>
          <w:sz w:val="18"/>
          <w:szCs w:val="18"/>
        </w:rPr>
      </w:pPr>
      <w:r w:rsidRPr="00990E6C">
        <w:rPr>
          <w:rStyle w:val="HTMLTypewriter2"/>
          <w:rFonts w:ascii="Arial" w:hAnsi="Arial" w:cs="Arial"/>
          <w:b/>
          <w:color w:val="000000"/>
          <w:sz w:val="18"/>
          <w:szCs w:val="18"/>
        </w:rPr>
        <w:t>Responsibilities:</w:t>
      </w:r>
    </w:p>
    <w:p w:rsidR="006C3716" w:rsidRPr="00990E6C" w:rsidRDefault="006C3716" w:rsidP="0086470D">
      <w:pPr>
        <w:numPr>
          <w:ilvl w:val="0"/>
          <w:numId w:val="9"/>
        </w:numPr>
        <w:rPr>
          <w:rStyle w:val="HTMLTypewriter2"/>
          <w:rFonts w:ascii="Arial" w:hAnsi="Arial" w:cs="Arial"/>
          <w:sz w:val="18"/>
          <w:szCs w:val="18"/>
        </w:rPr>
      </w:pPr>
      <w:r w:rsidRPr="00990E6C">
        <w:rPr>
          <w:rStyle w:val="HTMLTypewriter2"/>
          <w:rFonts w:ascii="Arial" w:hAnsi="Arial" w:cs="Arial"/>
          <w:sz w:val="18"/>
          <w:szCs w:val="18"/>
        </w:rPr>
        <w:t>Indepe</w:t>
      </w:r>
      <w:r w:rsidR="0086470D" w:rsidRPr="00990E6C">
        <w:rPr>
          <w:rStyle w:val="HTMLTypewriter2"/>
          <w:rFonts w:ascii="Arial" w:hAnsi="Arial" w:cs="Arial"/>
          <w:sz w:val="18"/>
          <w:szCs w:val="18"/>
        </w:rPr>
        <w:t xml:space="preserve">ndently </w:t>
      </w:r>
      <w:r w:rsidR="008C0FBC" w:rsidRPr="00990E6C">
        <w:rPr>
          <w:rStyle w:val="HTMLTypewriter2"/>
          <w:rFonts w:ascii="Arial" w:hAnsi="Arial" w:cs="Arial"/>
          <w:sz w:val="18"/>
          <w:szCs w:val="18"/>
        </w:rPr>
        <w:t>review/assess</w:t>
      </w:r>
      <w:r w:rsidR="00F25CE4" w:rsidRPr="00990E6C">
        <w:rPr>
          <w:rStyle w:val="HTMLTypewriter2"/>
          <w:rFonts w:ascii="Arial" w:hAnsi="Arial" w:cs="Arial"/>
          <w:sz w:val="18"/>
          <w:szCs w:val="18"/>
        </w:rPr>
        <w:t xml:space="preserve"> the requirements and design</w:t>
      </w:r>
      <w:r w:rsidR="0086470D" w:rsidRPr="00990E6C">
        <w:rPr>
          <w:rStyle w:val="HTMLTypewriter2"/>
          <w:rFonts w:ascii="Arial" w:hAnsi="Arial" w:cs="Arial"/>
          <w:sz w:val="18"/>
          <w:szCs w:val="18"/>
        </w:rPr>
        <w:t>/develop</w:t>
      </w:r>
      <w:r w:rsidRPr="00990E6C">
        <w:rPr>
          <w:rStyle w:val="HTMLTypewriter2"/>
          <w:rFonts w:ascii="Arial" w:hAnsi="Arial" w:cs="Arial"/>
          <w:sz w:val="18"/>
          <w:szCs w:val="18"/>
        </w:rPr>
        <w:t xml:space="preserve"> </w:t>
      </w:r>
      <w:r w:rsidR="00F25CE4" w:rsidRPr="00990E6C">
        <w:rPr>
          <w:rStyle w:val="HTMLTypewriter2"/>
          <w:rFonts w:ascii="Arial" w:hAnsi="Arial" w:cs="Arial"/>
          <w:sz w:val="18"/>
          <w:szCs w:val="18"/>
        </w:rPr>
        <w:t xml:space="preserve">application </w:t>
      </w:r>
      <w:r w:rsidRPr="00990E6C">
        <w:rPr>
          <w:rStyle w:val="HTMLTypewriter2"/>
          <w:rFonts w:ascii="Arial" w:hAnsi="Arial" w:cs="Arial"/>
          <w:sz w:val="18"/>
          <w:szCs w:val="18"/>
        </w:rPr>
        <w:t>architecture for</w:t>
      </w:r>
      <w:r w:rsidR="00F25CE4" w:rsidRPr="00990E6C">
        <w:rPr>
          <w:rStyle w:val="HTMLTypewriter2"/>
          <w:rFonts w:ascii="Arial" w:hAnsi="Arial" w:cs="Arial"/>
          <w:sz w:val="18"/>
          <w:szCs w:val="18"/>
        </w:rPr>
        <w:t xml:space="preserve"> all</w:t>
      </w:r>
      <w:r w:rsidRPr="00990E6C">
        <w:rPr>
          <w:rStyle w:val="HTMLTypewriter2"/>
          <w:rFonts w:ascii="Arial" w:hAnsi="Arial" w:cs="Arial"/>
          <w:sz w:val="18"/>
          <w:szCs w:val="18"/>
        </w:rPr>
        <w:t xml:space="preserve"> </w:t>
      </w:r>
      <w:r w:rsidR="0086470D" w:rsidRPr="00990E6C">
        <w:rPr>
          <w:rStyle w:val="HTMLTypewriter2"/>
          <w:rFonts w:ascii="Arial" w:hAnsi="Arial" w:cs="Arial"/>
          <w:sz w:val="18"/>
          <w:szCs w:val="18"/>
        </w:rPr>
        <w:t xml:space="preserve">the </w:t>
      </w:r>
      <w:r w:rsidRPr="00990E6C">
        <w:rPr>
          <w:rStyle w:val="HTMLTypewriter2"/>
          <w:rFonts w:ascii="Arial" w:hAnsi="Arial" w:cs="Arial"/>
          <w:sz w:val="18"/>
          <w:szCs w:val="18"/>
        </w:rPr>
        <w:t>project</w:t>
      </w:r>
      <w:r w:rsidR="00F25CE4" w:rsidRPr="00990E6C">
        <w:rPr>
          <w:rStyle w:val="HTMLTypewriter2"/>
          <w:rFonts w:ascii="Arial" w:hAnsi="Arial" w:cs="Arial"/>
          <w:sz w:val="18"/>
          <w:szCs w:val="18"/>
        </w:rPr>
        <w:t>s</w:t>
      </w:r>
      <w:r w:rsidRPr="00990E6C">
        <w:rPr>
          <w:rStyle w:val="HTMLTypewriter2"/>
          <w:rFonts w:ascii="Arial" w:hAnsi="Arial" w:cs="Arial"/>
          <w:sz w:val="18"/>
          <w:szCs w:val="18"/>
        </w:rPr>
        <w:t>.</w:t>
      </w:r>
    </w:p>
    <w:p w:rsidR="0086470D" w:rsidRPr="00990E6C" w:rsidRDefault="0086470D" w:rsidP="0086470D">
      <w:pPr>
        <w:numPr>
          <w:ilvl w:val="0"/>
          <w:numId w:val="9"/>
        </w:numPr>
        <w:rPr>
          <w:rStyle w:val="HTMLTypewriter2"/>
          <w:rFonts w:ascii="Arial" w:hAnsi="Arial" w:cs="Arial"/>
          <w:sz w:val="18"/>
          <w:szCs w:val="18"/>
        </w:rPr>
      </w:pPr>
      <w:r w:rsidRPr="00990E6C">
        <w:rPr>
          <w:rStyle w:val="HTMLTypewriter2"/>
          <w:rFonts w:ascii="Arial" w:hAnsi="Arial" w:cs="Arial"/>
          <w:sz w:val="18"/>
          <w:szCs w:val="18"/>
        </w:rPr>
        <w:t>Lead the development process from Technical perspective</w:t>
      </w:r>
      <w:r w:rsidR="008D0693" w:rsidRPr="00990E6C">
        <w:rPr>
          <w:rStyle w:val="HTMLTypewriter2"/>
          <w:rFonts w:ascii="Arial" w:hAnsi="Arial" w:cs="Arial"/>
          <w:sz w:val="18"/>
          <w:szCs w:val="18"/>
        </w:rPr>
        <w:t xml:space="preserve"> working closely with the Architect</w:t>
      </w:r>
      <w:r w:rsidR="00EA4187" w:rsidRPr="00990E6C">
        <w:rPr>
          <w:rStyle w:val="HTMLTypewriter2"/>
          <w:rFonts w:ascii="Arial" w:hAnsi="Arial" w:cs="Arial"/>
          <w:sz w:val="18"/>
          <w:szCs w:val="18"/>
        </w:rPr>
        <w:t>s</w:t>
      </w:r>
      <w:r w:rsidRPr="00990E6C">
        <w:rPr>
          <w:rStyle w:val="HTMLTypewriter2"/>
          <w:rFonts w:ascii="Arial" w:hAnsi="Arial" w:cs="Arial"/>
          <w:sz w:val="18"/>
          <w:szCs w:val="18"/>
        </w:rPr>
        <w:t>.</w:t>
      </w:r>
    </w:p>
    <w:p w:rsidR="002B2990" w:rsidRPr="00990E6C" w:rsidRDefault="002B2990" w:rsidP="0086470D">
      <w:pPr>
        <w:numPr>
          <w:ilvl w:val="0"/>
          <w:numId w:val="9"/>
        </w:numPr>
        <w:rPr>
          <w:rStyle w:val="HTMLTypewriter2"/>
          <w:rFonts w:ascii="Arial" w:hAnsi="Arial" w:cs="Arial"/>
          <w:sz w:val="18"/>
          <w:szCs w:val="18"/>
        </w:rPr>
      </w:pPr>
      <w:r w:rsidRPr="00990E6C">
        <w:rPr>
          <w:rStyle w:val="HTMLTypewriter2"/>
          <w:rFonts w:ascii="Arial" w:hAnsi="Arial" w:cs="Arial"/>
          <w:sz w:val="18"/>
          <w:szCs w:val="18"/>
        </w:rPr>
        <w:t xml:space="preserve">Technical Lead for development team </w:t>
      </w:r>
      <w:r w:rsidR="001A34AA" w:rsidRPr="00990E6C">
        <w:rPr>
          <w:rStyle w:val="HTMLTypewriter2"/>
          <w:rFonts w:ascii="Arial" w:hAnsi="Arial" w:cs="Arial"/>
          <w:sz w:val="18"/>
          <w:szCs w:val="18"/>
        </w:rPr>
        <w:t xml:space="preserve">of </w:t>
      </w:r>
      <w:r w:rsidRPr="00990E6C">
        <w:rPr>
          <w:rStyle w:val="HTMLTypewriter2"/>
          <w:rFonts w:ascii="Arial" w:hAnsi="Arial" w:cs="Arial"/>
          <w:sz w:val="18"/>
          <w:szCs w:val="18"/>
        </w:rPr>
        <w:t>6 to 14 developers.</w:t>
      </w:r>
    </w:p>
    <w:p w:rsidR="00107152" w:rsidRPr="00990E6C" w:rsidRDefault="002B2990" w:rsidP="0086470D">
      <w:pPr>
        <w:numPr>
          <w:ilvl w:val="0"/>
          <w:numId w:val="9"/>
        </w:numPr>
        <w:rPr>
          <w:rStyle w:val="HTMLTypewriter2"/>
          <w:rFonts w:ascii="Arial" w:hAnsi="Arial" w:cs="Arial"/>
          <w:sz w:val="18"/>
          <w:szCs w:val="18"/>
        </w:rPr>
      </w:pPr>
      <w:r w:rsidRPr="00990E6C">
        <w:rPr>
          <w:rStyle w:val="HTMLTypewriter2"/>
          <w:rFonts w:ascii="Arial" w:hAnsi="Arial" w:cs="Arial"/>
          <w:sz w:val="18"/>
          <w:szCs w:val="18"/>
        </w:rPr>
        <w:t>Work with Dev</w:t>
      </w:r>
      <w:r w:rsidR="008C0FBC" w:rsidRPr="00990E6C">
        <w:rPr>
          <w:rStyle w:val="HTMLTypewriter2"/>
          <w:rFonts w:ascii="Arial" w:hAnsi="Arial" w:cs="Arial"/>
          <w:sz w:val="18"/>
          <w:szCs w:val="18"/>
        </w:rPr>
        <w:t>elopment M</w:t>
      </w:r>
      <w:r w:rsidRPr="00990E6C">
        <w:rPr>
          <w:rStyle w:val="HTMLTypewriter2"/>
          <w:rFonts w:ascii="Arial" w:hAnsi="Arial" w:cs="Arial"/>
          <w:sz w:val="18"/>
          <w:szCs w:val="18"/>
        </w:rPr>
        <w:t xml:space="preserve">anager to manage development team tasks, </w:t>
      </w:r>
      <w:r w:rsidR="00107152" w:rsidRPr="00990E6C">
        <w:rPr>
          <w:rStyle w:val="HTMLTypewriter2"/>
          <w:rFonts w:ascii="Arial" w:hAnsi="Arial" w:cs="Arial"/>
          <w:sz w:val="18"/>
          <w:szCs w:val="18"/>
        </w:rPr>
        <w:t>coordinate schedule</w:t>
      </w:r>
      <w:r w:rsidR="008C0FBC" w:rsidRPr="00990E6C">
        <w:rPr>
          <w:rStyle w:val="HTMLTypewriter2"/>
          <w:rFonts w:ascii="Arial" w:hAnsi="Arial" w:cs="Arial"/>
          <w:sz w:val="18"/>
          <w:szCs w:val="18"/>
        </w:rPr>
        <w:t xml:space="preserve">, </w:t>
      </w:r>
      <w:r w:rsidR="00F0462E" w:rsidRPr="00990E6C">
        <w:rPr>
          <w:rStyle w:val="HTMLTypewriter2"/>
          <w:rFonts w:ascii="Arial" w:hAnsi="Arial" w:cs="Arial"/>
          <w:sz w:val="18"/>
          <w:szCs w:val="18"/>
        </w:rPr>
        <w:t>prioritize</w:t>
      </w:r>
      <w:r w:rsidRPr="00990E6C">
        <w:rPr>
          <w:rStyle w:val="HTMLTypewriter2"/>
          <w:rFonts w:ascii="Arial" w:hAnsi="Arial" w:cs="Arial"/>
          <w:sz w:val="18"/>
          <w:szCs w:val="18"/>
        </w:rPr>
        <w:t xml:space="preserve"> work and motivate team</w:t>
      </w:r>
      <w:r w:rsidR="008C0FBC" w:rsidRPr="00990E6C">
        <w:rPr>
          <w:rStyle w:val="HTMLTypewriter2"/>
          <w:rFonts w:ascii="Arial" w:hAnsi="Arial" w:cs="Arial"/>
          <w:sz w:val="18"/>
          <w:szCs w:val="18"/>
        </w:rPr>
        <w:t xml:space="preserve"> members</w:t>
      </w:r>
      <w:r w:rsidR="00107152" w:rsidRPr="00990E6C">
        <w:rPr>
          <w:rStyle w:val="HTMLTypewriter2"/>
          <w:rFonts w:ascii="Arial" w:hAnsi="Arial" w:cs="Arial"/>
          <w:sz w:val="18"/>
          <w:szCs w:val="18"/>
        </w:rPr>
        <w:t>.</w:t>
      </w:r>
    </w:p>
    <w:p w:rsidR="001A34AA" w:rsidRPr="00990E6C" w:rsidRDefault="001A34AA" w:rsidP="001A34AA">
      <w:pPr>
        <w:numPr>
          <w:ilvl w:val="0"/>
          <w:numId w:val="9"/>
        </w:numPr>
        <w:rPr>
          <w:rFonts w:ascii="Arial" w:eastAsia="SimSun" w:hAnsi="Arial" w:cs="Arial"/>
          <w:sz w:val="18"/>
          <w:szCs w:val="18"/>
        </w:rPr>
      </w:pPr>
      <w:r w:rsidRPr="00990E6C">
        <w:rPr>
          <w:rFonts w:ascii="Arial" w:hAnsi="Arial" w:cs="Arial"/>
          <w:sz w:val="18"/>
          <w:szCs w:val="18"/>
        </w:rPr>
        <w:t>Define and develop end-to-end focused solutions and delivery approaches on a consistent basis to address business requirements.</w:t>
      </w:r>
    </w:p>
    <w:p w:rsidR="001A34AA" w:rsidRPr="00990E6C" w:rsidRDefault="001A34AA" w:rsidP="001A34AA">
      <w:pPr>
        <w:numPr>
          <w:ilvl w:val="0"/>
          <w:numId w:val="9"/>
        </w:numPr>
        <w:rPr>
          <w:rStyle w:val="HTMLTypewriter2"/>
          <w:rFonts w:ascii="Arial" w:hAnsi="Arial" w:cs="Arial"/>
          <w:sz w:val="18"/>
          <w:szCs w:val="18"/>
        </w:rPr>
      </w:pPr>
      <w:r w:rsidRPr="00990E6C">
        <w:rPr>
          <w:rFonts w:ascii="Arial" w:hAnsi="Arial" w:cs="Arial"/>
          <w:sz w:val="18"/>
          <w:szCs w:val="18"/>
        </w:rPr>
        <w:t>Accountable for solution's output in terms of quality, timeliness and compliance with requirements as defined in the Scope of Requirements</w:t>
      </w:r>
      <w:r w:rsidR="00610944" w:rsidRPr="00990E6C">
        <w:rPr>
          <w:rFonts w:ascii="Arial" w:hAnsi="Arial" w:cs="Arial"/>
          <w:sz w:val="18"/>
          <w:szCs w:val="18"/>
        </w:rPr>
        <w:t>.</w:t>
      </w:r>
    </w:p>
    <w:p w:rsidR="0086470D" w:rsidRPr="00990E6C" w:rsidRDefault="0086470D" w:rsidP="0086470D">
      <w:pPr>
        <w:numPr>
          <w:ilvl w:val="0"/>
          <w:numId w:val="9"/>
        </w:numPr>
        <w:rPr>
          <w:rStyle w:val="HTMLTypewriter2"/>
          <w:rFonts w:ascii="Arial" w:hAnsi="Arial" w:cs="Arial"/>
          <w:sz w:val="18"/>
          <w:szCs w:val="18"/>
        </w:rPr>
      </w:pPr>
      <w:r w:rsidRPr="00990E6C">
        <w:rPr>
          <w:rStyle w:val="HTMLTypewriter2"/>
          <w:rFonts w:ascii="Arial" w:hAnsi="Arial" w:cs="Arial"/>
          <w:sz w:val="18"/>
          <w:szCs w:val="18"/>
        </w:rPr>
        <w:t>Provide technical guidance, mentoring to the development team staff about the application structure/architecture.</w:t>
      </w:r>
    </w:p>
    <w:p w:rsidR="0086470D" w:rsidRPr="00990E6C" w:rsidRDefault="0086470D" w:rsidP="0086470D">
      <w:pPr>
        <w:numPr>
          <w:ilvl w:val="0"/>
          <w:numId w:val="9"/>
        </w:numPr>
        <w:rPr>
          <w:rStyle w:val="HTMLTypewriter2"/>
          <w:rFonts w:ascii="Arial" w:hAnsi="Arial" w:cs="Arial"/>
          <w:sz w:val="18"/>
          <w:szCs w:val="18"/>
        </w:rPr>
      </w:pPr>
      <w:r w:rsidRPr="00990E6C">
        <w:rPr>
          <w:rStyle w:val="HTMLTypewriter2"/>
          <w:rFonts w:ascii="Arial" w:hAnsi="Arial" w:cs="Arial"/>
          <w:sz w:val="18"/>
          <w:szCs w:val="18"/>
        </w:rPr>
        <w:t>Perform development of major crucial components of applications especially integration.</w:t>
      </w:r>
    </w:p>
    <w:p w:rsidR="00BF411B" w:rsidRPr="00990E6C" w:rsidRDefault="00BF411B" w:rsidP="00BF411B">
      <w:pPr>
        <w:numPr>
          <w:ilvl w:val="0"/>
          <w:numId w:val="9"/>
        </w:numPr>
        <w:rPr>
          <w:rStyle w:val="HTMLTypewriter2"/>
          <w:rFonts w:ascii="Arial" w:hAnsi="Arial" w:cs="Arial"/>
          <w:sz w:val="18"/>
          <w:szCs w:val="18"/>
        </w:rPr>
      </w:pPr>
      <w:r w:rsidRPr="00990E6C">
        <w:rPr>
          <w:rStyle w:val="HTMLTypewriter2"/>
          <w:rFonts w:ascii="Arial" w:hAnsi="Arial" w:cs="Arial"/>
          <w:sz w:val="18"/>
          <w:szCs w:val="18"/>
        </w:rPr>
        <w:t>Perform the development of the core application frameworks.</w:t>
      </w:r>
    </w:p>
    <w:p w:rsidR="0086470D" w:rsidRPr="00990E6C" w:rsidRDefault="0086470D" w:rsidP="0086470D">
      <w:pPr>
        <w:numPr>
          <w:ilvl w:val="0"/>
          <w:numId w:val="9"/>
        </w:numPr>
        <w:rPr>
          <w:rStyle w:val="HTMLTypewriter2"/>
          <w:rFonts w:ascii="Arial" w:hAnsi="Arial" w:cs="Arial"/>
          <w:sz w:val="18"/>
          <w:szCs w:val="18"/>
        </w:rPr>
      </w:pPr>
      <w:r w:rsidRPr="00990E6C">
        <w:rPr>
          <w:rStyle w:val="HTMLTypewriter2"/>
          <w:rFonts w:ascii="Arial" w:hAnsi="Arial" w:cs="Arial"/>
          <w:sz w:val="18"/>
          <w:szCs w:val="18"/>
        </w:rPr>
        <w:t>Build the application architecture repository and distribute common frameworks for application development using Maven.</w:t>
      </w:r>
    </w:p>
    <w:p w:rsidR="006C3716" w:rsidRPr="00990E6C" w:rsidRDefault="006C3716" w:rsidP="0086470D">
      <w:pPr>
        <w:numPr>
          <w:ilvl w:val="0"/>
          <w:numId w:val="9"/>
        </w:numPr>
        <w:rPr>
          <w:rStyle w:val="HTMLTypewriter2"/>
          <w:rFonts w:ascii="Arial" w:hAnsi="Arial" w:cs="Arial"/>
          <w:sz w:val="18"/>
          <w:szCs w:val="18"/>
        </w:rPr>
      </w:pPr>
      <w:r w:rsidRPr="00990E6C">
        <w:rPr>
          <w:rStyle w:val="HTMLTypewriter2"/>
          <w:rFonts w:ascii="Arial" w:hAnsi="Arial" w:cs="Arial"/>
          <w:sz w:val="18"/>
          <w:szCs w:val="18"/>
        </w:rPr>
        <w:t>Participate in Environment setup and hardware related issues.</w:t>
      </w:r>
    </w:p>
    <w:p w:rsidR="006C3716" w:rsidRPr="00990E6C" w:rsidRDefault="006C3716" w:rsidP="0086470D">
      <w:pPr>
        <w:numPr>
          <w:ilvl w:val="0"/>
          <w:numId w:val="9"/>
        </w:numPr>
        <w:rPr>
          <w:rStyle w:val="HTMLTypewriter2"/>
          <w:rFonts w:ascii="Arial" w:hAnsi="Arial" w:cs="Arial"/>
          <w:sz w:val="18"/>
          <w:szCs w:val="18"/>
        </w:rPr>
      </w:pPr>
      <w:r w:rsidRPr="00990E6C">
        <w:rPr>
          <w:rStyle w:val="HTMLTypewriter2"/>
          <w:rFonts w:ascii="Arial" w:hAnsi="Arial" w:cs="Arial"/>
          <w:sz w:val="18"/>
          <w:szCs w:val="18"/>
        </w:rPr>
        <w:t>Estimate the work effort for the projects.</w:t>
      </w:r>
    </w:p>
    <w:p w:rsidR="006C3716" w:rsidRPr="00990E6C" w:rsidRDefault="006C3716">
      <w:pPr>
        <w:rPr>
          <w:sz w:val="18"/>
          <w:szCs w:val="18"/>
        </w:rPr>
      </w:pPr>
    </w:p>
    <w:p w:rsidR="006C3716" w:rsidRPr="00990E6C" w:rsidRDefault="006C3716">
      <w:pPr>
        <w:rPr>
          <w:rStyle w:val="HTMLTypewriter2"/>
          <w:rFonts w:ascii="Arial" w:hAnsi="Arial" w:cs="Arial"/>
          <w:sz w:val="18"/>
          <w:szCs w:val="18"/>
        </w:rPr>
      </w:pPr>
      <w:r w:rsidRPr="00990E6C">
        <w:rPr>
          <w:rStyle w:val="HTMLTypewriter2"/>
          <w:rFonts w:ascii="Arial" w:hAnsi="Arial" w:cs="Arial"/>
          <w:b/>
          <w:sz w:val="18"/>
          <w:szCs w:val="18"/>
        </w:rPr>
        <w:t>Highlights/Achievements</w:t>
      </w:r>
      <w:r w:rsidRPr="00990E6C">
        <w:rPr>
          <w:rStyle w:val="HTMLTypewriter2"/>
          <w:rFonts w:ascii="Arial" w:hAnsi="Arial" w:cs="Arial"/>
          <w:sz w:val="18"/>
          <w:szCs w:val="18"/>
        </w:rPr>
        <w:t>:</w:t>
      </w:r>
    </w:p>
    <w:p w:rsidR="002B2990" w:rsidRPr="00990E6C" w:rsidRDefault="002B2990">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Delivered all the projects to the agreed timelines and within the budget.</w:t>
      </w:r>
    </w:p>
    <w:p w:rsidR="006C3716" w:rsidRPr="00990E6C" w:rsidRDefault="006C3716">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 xml:space="preserve">Independently studied the requirements and designed the architecture for </w:t>
      </w:r>
      <w:r w:rsidR="00BF411B" w:rsidRPr="00990E6C">
        <w:rPr>
          <w:rStyle w:val="HTMLTypewriter2"/>
          <w:rFonts w:ascii="Arial" w:hAnsi="Arial" w:cs="Arial"/>
          <w:sz w:val="18"/>
          <w:szCs w:val="18"/>
        </w:rPr>
        <w:t xml:space="preserve">all </w:t>
      </w:r>
      <w:r w:rsidRPr="00990E6C">
        <w:rPr>
          <w:rStyle w:val="HTMLTypewriter2"/>
          <w:rFonts w:ascii="Arial" w:hAnsi="Arial" w:cs="Arial"/>
          <w:sz w:val="18"/>
          <w:szCs w:val="18"/>
        </w:rPr>
        <w:t>the project</w:t>
      </w:r>
      <w:r w:rsidR="00BF411B" w:rsidRPr="00990E6C">
        <w:rPr>
          <w:rStyle w:val="HTMLTypewriter2"/>
          <w:rFonts w:ascii="Arial" w:hAnsi="Arial" w:cs="Arial"/>
          <w:sz w:val="18"/>
          <w:szCs w:val="18"/>
        </w:rPr>
        <w:t>s</w:t>
      </w:r>
      <w:r w:rsidRPr="00990E6C">
        <w:rPr>
          <w:rStyle w:val="HTMLTypewriter2"/>
          <w:rFonts w:ascii="Arial" w:hAnsi="Arial" w:cs="Arial"/>
          <w:sz w:val="18"/>
          <w:szCs w:val="18"/>
        </w:rPr>
        <w:t>.</w:t>
      </w:r>
    </w:p>
    <w:p w:rsidR="006C3716" w:rsidRPr="00990E6C" w:rsidRDefault="006C3716">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Communicated with other departments and various teams within the project.</w:t>
      </w:r>
    </w:p>
    <w:p w:rsidR="006C3716" w:rsidRPr="00990E6C" w:rsidRDefault="006C3716">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 xml:space="preserve">Worked through the entire SDLC right from inception to requirements analysis to production verification, development, testing and deployment. </w:t>
      </w:r>
    </w:p>
    <w:p w:rsidR="00107152" w:rsidRPr="00990E6C" w:rsidRDefault="008C0FBC" w:rsidP="00107152">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Interviewed and hire</w:t>
      </w:r>
      <w:r w:rsidR="00107152" w:rsidRPr="00990E6C">
        <w:rPr>
          <w:rStyle w:val="HTMLTypewriter2"/>
          <w:rFonts w:ascii="Arial" w:hAnsi="Arial" w:cs="Arial"/>
          <w:sz w:val="18"/>
          <w:szCs w:val="18"/>
        </w:rPr>
        <w:t xml:space="preserve"> the development team </w:t>
      </w:r>
      <w:r w:rsidRPr="00990E6C">
        <w:rPr>
          <w:rStyle w:val="HTMLTypewriter2"/>
          <w:rFonts w:ascii="Arial" w:hAnsi="Arial" w:cs="Arial"/>
          <w:sz w:val="18"/>
          <w:szCs w:val="18"/>
        </w:rPr>
        <w:t>members to build the</w:t>
      </w:r>
      <w:r w:rsidR="00107152" w:rsidRPr="00990E6C">
        <w:rPr>
          <w:rStyle w:val="HTMLTypewriter2"/>
          <w:rFonts w:ascii="Arial" w:hAnsi="Arial" w:cs="Arial"/>
          <w:sz w:val="18"/>
          <w:szCs w:val="18"/>
        </w:rPr>
        <w:t xml:space="preserve"> entire development team.</w:t>
      </w:r>
    </w:p>
    <w:p w:rsidR="00107152" w:rsidRPr="00990E6C" w:rsidRDefault="00107152" w:rsidP="00107152">
      <w:pPr>
        <w:numPr>
          <w:ilvl w:val="0"/>
          <w:numId w:val="6"/>
        </w:numPr>
        <w:ind w:left="0" w:firstLine="0"/>
        <w:rPr>
          <w:rStyle w:val="HTMLTypewriter2"/>
          <w:rFonts w:ascii="Arial" w:hAnsi="Arial" w:cs="Arial"/>
          <w:sz w:val="18"/>
          <w:szCs w:val="18"/>
        </w:rPr>
      </w:pPr>
      <w:r w:rsidRPr="00990E6C">
        <w:rPr>
          <w:rStyle w:val="HTMLTypewriter2"/>
          <w:rFonts w:ascii="Arial" w:hAnsi="Arial" w:cs="Arial"/>
          <w:sz w:val="18"/>
          <w:szCs w:val="18"/>
        </w:rPr>
        <w:t>Architected/Developed enterprise applic</w:t>
      </w:r>
      <w:r w:rsidR="008C0FBC" w:rsidRPr="00990E6C">
        <w:rPr>
          <w:rStyle w:val="HTMLTypewriter2"/>
          <w:rFonts w:ascii="Arial" w:hAnsi="Arial" w:cs="Arial"/>
          <w:sz w:val="18"/>
          <w:szCs w:val="18"/>
        </w:rPr>
        <w:t>ation integration and batch job framework</w:t>
      </w:r>
      <w:r w:rsidRPr="00990E6C">
        <w:rPr>
          <w:rStyle w:val="HTMLTypewriter2"/>
          <w:rFonts w:ascii="Arial" w:hAnsi="Arial" w:cs="Arial"/>
          <w:sz w:val="18"/>
          <w:szCs w:val="18"/>
        </w:rPr>
        <w:t>.</w:t>
      </w:r>
    </w:p>
    <w:p w:rsidR="006C3716" w:rsidRPr="00990E6C" w:rsidRDefault="006C3716">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Built the entire system framework from scratch based on the Spring framework</w:t>
      </w:r>
    </w:p>
    <w:p w:rsidR="007A31EC" w:rsidRPr="00990E6C" w:rsidRDefault="008C0FBC">
      <w:pPr>
        <w:numPr>
          <w:ilvl w:val="0"/>
          <w:numId w:val="6"/>
        </w:numPr>
        <w:ind w:left="0" w:firstLine="13"/>
        <w:rPr>
          <w:rStyle w:val="HTMLTypewriter2"/>
          <w:rFonts w:ascii="Arial" w:hAnsi="Arial" w:cs="Arial"/>
          <w:sz w:val="18"/>
          <w:szCs w:val="18"/>
        </w:rPr>
      </w:pPr>
      <w:r w:rsidRPr="00990E6C">
        <w:rPr>
          <w:rStyle w:val="HTMLTypewriter2"/>
          <w:rFonts w:ascii="Arial" w:hAnsi="Arial" w:cs="Arial"/>
          <w:sz w:val="18"/>
          <w:szCs w:val="18"/>
        </w:rPr>
        <w:t>Created</w:t>
      </w:r>
      <w:r w:rsidR="007A31EC" w:rsidRPr="00990E6C">
        <w:rPr>
          <w:rStyle w:val="HTMLTypewriter2"/>
          <w:rFonts w:ascii="Arial" w:hAnsi="Arial" w:cs="Arial"/>
          <w:sz w:val="18"/>
          <w:szCs w:val="18"/>
        </w:rPr>
        <w:t xml:space="preserve"> common </w:t>
      </w:r>
      <w:r w:rsidR="00971556" w:rsidRPr="00990E6C">
        <w:rPr>
          <w:rStyle w:val="HTMLTypewriter2"/>
          <w:rFonts w:ascii="Arial" w:hAnsi="Arial" w:cs="Arial"/>
          <w:sz w:val="18"/>
          <w:szCs w:val="18"/>
        </w:rPr>
        <w:t>frameworks, which</w:t>
      </w:r>
      <w:r w:rsidR="007A31EC" w:rsidRPr="00990E6C">
        <w:rPr>
          <w:rStyle w:val="HTMLTypewriter2"/>
          <w:rFonts w:ascii="Arial" w:hAnsi="Arial" w:cs="Arial"/>
          <w:sz w:val="18"/>
          <w:szCs w:val="18"/>
        </w:rPr>
        <w:t xml:space="preserve"> are used as guidelines and </w:t>
      </w:r>
      <w:r w:rsidRPr="00990E6C">
        <w:rPr>
          <w:rStyle w:val="HTMLTypewriter2"/>
          <w:rFonts w:ascii="Arial" w:hAnsi="Arial" w:cs="Arial"/>
          <w:sz w:val="18"/>
          <w:szCs w:val="18"/>
        </w:rPr>
        <w:t>standards</w:t>
      </w:r>
      <w:r w:rsidR="007A31EC" w:rsidRPr="00990E6C">
        <w:rPr>
          <w:rStyle w:val="HTMLTypewriter2"/>
          <w:rFonts w:ascii="Arial" w:hAnsi="Arial" w:cs="Arial"/>
          <w:sz w:val="18"/>
          <w:szCs w:val="18"/>
        </w:rPr>
        <w:t xml:space="preserve"> across other Java project</w:t>
      </w:r>
      <w:r w:rsidRPr="00990E6C">
        <w:rPr>
          <w:rStyle w:val="HTMLTypewriter2"/>
          <w:rFonts w:ascii="Arial" w:hAnsi="Arial" w:cs="Arial"/>
          <w:sz w:val="18"/>
          <w:szCs w:val="18"/>
        </w:rPr>
        <w:t>s development within the D</w:t>
      </w:r>
      <w:r w:rsidR="007A31EC" w:rsidRPr="00990E6C">
        <w:rPr>
          <w:rStyle w:val="HTMLTypewriter2"/>
          <w:rFonts w:ascii="Arial" w:hAnsi="Arial" w:cs="Arial"/>
          <w:sz w:val="18"/>
          <w:szCs w:val="18"/>
        </w:rPr>
        <w:t>epartment.</w:t>
      </w:r>
    </w:p>
    <w:p w:rsidR="006C3716" w:rsidRPr="00990E6C" w:rsidRDefault="006C3716">
      <w:pPr>
        <w:numPr>
          <w:ilvl w:val="0"/>
          <w:numId w:val="6"/>
        </w:numPr>
        <w:ind w:left="0" w:firstLine="0"/>
        <w:rPr>
          <w:rStyle w:val="HTMLTypewriter2"/>
          <w:rFonts w:ascii="Arial" w:hAnsi="Arial" w:cs="Arial"/>
          <w:sz w:val="18"/>
          <w:szCs w:val="18"/>
        </w:rPr>
      </w:pPr>
      <w:r w:rsidRPr="00990E6C">
        <w:rPr>
          <w:rStyle w:val="HTMLTypewriter2"/>
          <w:rFonts w:ascii="Arial" w:hAnsi="Arial" w:cs="Arial"/>
          <w:sz w:val="18"/>
          <w:szCs w:val="18"/>
        </w:rPr>
        <w:t>Independently developed the complex modules of the project such as Eligibility Rules, Allocation Percentages, Dispatch to Right Fax and MTData.</w:t>
      </w:r>
    </w:p>
    <w:p w:rsidR="00107152" w:rsidRPr="00990E6C" w:rsidRDefault="00107152">
      <w:pPr>
        <w:numPr>
          <w:ilvl w:val="0"/>
          <w:numId w:val="6"/>
        </w:numPr>
        <w:ind w:left="0" w:firstLine="0"/>
        <w:rPr>
          <w:rStyle w:val="HTMLTypewriter2"/>
          <w:rFonts w:ascii="Arial" w:hAnsi="Arial" w:cs="Arial"/>
          <w:sz w:val="18"/>
          <w:szCs w:val="18"/>
        </w:rPr>
      </w:pPr>
      <w:r w:rsidRPr="00990E6C">
        <w:rPr>
          <w:rStyle w:val="HTMLTypewriter2"/>
          <w:rFonts w:ascii="Arial" w:hAnsi="Arial" w:cs="Arial"/>
          <w:sz w:val="18"/>
          <w:szCs w:val="18"/>
        </w:rPr>
        <w:t xml:space="preserve">Worked on </w:t>
      </w:r>
      <w:r w:rsidR="00074504" w:rsidRPr="00990E6C">
        <w:rPr>
          <w:rStyle w:val="HTMLTypewriter2"/>
          <w:rFonts w:ascii="Arial" w:hAnsi="Arial" w:cs="Arial"/>
          <w:sz w:val="18"/>
          <w:szCs w:val="18"/>
        </w:rPr>
        <w:t xml:space="preserve">SSO </w:t>
      </w:r>
      <w:r w:rsidRPr="00990E6C">
        <w:rPr>
          <w:rStyle w:val="HTMLTypewriter2"/>
          <w:rFonts w:ascii="Arial" w:hAnsi="Arial" w:cs="Arial"/>
          <w:sz w:val="18"/>
          <w:szCs w:val="18"/>
        </w:rPr>
        <w:t xml:space="preserve">security framework development using Vanguard </w:t>
      </w:r>
      <w:r w:rsidR="00C46FFC" w:rsidRPr="00990E6C">
        <w:rPr>
          <w:rStyle w:val="HTMLTypewriter2"/>
          <w:rFonts w:ascii="Arial" w:hAnsi="Arial" w:cs="Arial"/>
          <w:sz w:val="18"/>
          <w:szCs w:val="18"/>
        </w:rPr>
        <w:t xml:space="preserve">Medicare </w:t>
      </w:r>
      <w:r w:rsidRPr="00990E6C">
        <w:rPr>
          <w:rStyle w:val="HTMLTypewriter2"/>
          <w:rFonts w:ascii="Arial" w:hAnsi="Arial" w:cs="Arial"/>
          <w:sz w:val="18"/>
          <w:szCs w:val="18"/>
        </w:rPr>
        <w:t>and Auskey certificates &amp; SAML and SPNEGO/Ke</w:t>
      </w:r>
      <w:r w:rsidR="00C46FFC" w:rsidRPr="00990E6C">
        <w:rPr>
          <w:rStyle w:val="HTMLTypewriter2"/>
          <w:rFonts w:ascii="Arial" w:hAnsi="Arial" w:cs="Arial"/>
          <w:sz w:val="18"/>
          <w:szCs w:val="18"/>
        </w:rPr>
        <w:t>r</w:t>
      </w:r>
      <w:r w:rsidRPr="00990E6C">
        <w:rPr>
          <w:rStyle w:val="HTMLTypewriter2"/>
          <w:rFonts w:ascii="Arial" w:hAnsi="Arial" w:cs="Arial"/>
          <w:sz w:val="18"/>
          <w:szCs w:val="18"/>
        </w:rPr>
        <w:t>beros.</w:t>
      </w:r>
    </w:p>
    <w:p w:rsidR="006C3716" w:rsidRPr="00990E6C" w:rsidRDefault="006C3716">
      <w:pPr>
        <w:numPr>
          <w:ilvl w:val="0"/>
          <w:numId w:val="6"/>
        </w:numPr>
        <w:ind w:left="0" w:firstLine="0"/>
        <w:rPr>
          <w:rStyle w:val="HTMLTypewriter2"/>
          <w:rFonts w:ascii="Arial" w:hAnsi="Arial" w:cs="Arial"/>
          <w:sz w:val="18"/>
          <w:szCs w:val="18"/>
        </w:rPr>
      </w:pPr>
      <w:r w:rsidRPr="00990E6C">
        <w:rPr>
          <w:rStyle w:val="HTMLTypewriter2"/>
          <w:rFonts w:ascii="Arial" w:hAnsi="Arial" w:cs="Arial"/>
          <w:sz w:val="18"/>
          <w:szCs w:val="18"/>
        </w:rPr>
        <w:t>Independently designed and developed the custom workflow framework for the application.</w:t>
      </w:r>
    </w:p>
    <w:p w:rsidR="006C3716" w:rsidRPr="00990E6C" w:rsidRDefault="006C3716">
      <w:pPr>
        <w:numPr>
          <w:ilvl w:val="0"/>
          <w:numId w:val="6"/>
        </w:numPr>
        <w:ind w:left="0" w:firstLine="0"/>
        <w:rPr>
          <w:rStyle w:val="HTMLTypewriter2"/>
          <w:rFonts w:ascii="Arial" w:hAnsi="Arial" w:cs="Arial"/>
          <w:sz w:val="18"/>
          <w:szCs w:val="18"/>
        </w:rPr>
      </w:pPr>
      <w:r w:rsidRPr="00990E6C">
        <w:rPr>
          <w:rStyle w:val="HTMLTypewriter2"/>
          <w:rFonts w:ascii="Arial" w:hAnsi="Arial" w:cs="Arial"/>
          <w:sz w:val="18"/>
          <w:szCs w:val="18"/>
        </w:rPr>
        <w:t>Developed various web services for the system such as IQRapid, Trim Up</w:t>
      </w:r>
      <w:r w:rsidR="008C0FBC" w:rsidRPr="00990E6C">
        <w:rPr>
          <w:rStyle w:val="HTMLTypewriter2"/>
          <w:rFonts w:ascii="Arial" w:hAnsi="Arial" w:cs="Arial"/>
          <w:sz w:val="18"/>
          <w:szCs w:val="18"/>
        </w:rPr>
        <w:t xml:space="preserve">load/Download, MTData bookings and </w:t>
      </w:r>
      <w:r w:rsidRPr="00990E6C">
        <w:rPr>
          <w:rStyle w:val="HTMLTypewriter2"/>
          <w:rFonts w:ascii="Arial" w:hAnsi="Arial" w:cs="Arial"/>
          <w:sz w:val="18"/>
          <w:szCs w:val="18"/>
        </w:rPr>
        <w:t>Right Fax.</w:t>
      </w:r>
    </w:p>
    <w:p w:rsidR="00F0519B" w:rsidRPr="00990E6C" w:rsidRDefault="00D2465D">
      <w:pPr>
        <w:numPr>
          <w:ilvl w:val="0"/>
          <w:numId w:val="6"/>
        </w:numPr>
        <w:ind w:left="0" w:firstLine="0"/>
        <w:rPr>
          <w:rStyle w:val="HTMLTypewriter2"/>
          <w:rFonts w:ascii="Arial" w:hAnsi="Arial" w:cs="Arial"/>
          <w:sz w:val="18"/>
          <w:szCs w:val="18"/>
        </w:rPr>
      </w:pPr>
      <w:r w:rsidRPr="00990E6C">
        <w:rPr>
          <w:rStyle w:val="HTMLTypewriter2"/>
          <w:rFonts w:ascii="Arial" w:hAnsi="Arial" w:cs="Arial"/>
          <w:sz w:val="18"/>
          <w:szCs w:val="18"/>
        </w:rPr>
        <w:t>Working</w:t>
      </w:r>
      <w:r w:rsidR="00F0519B" w:rsidRPr="00990E6C">
        <w:rPr>
          <w:rStyle w:val="HTMLTypewriter2"/>
          <w:rFonts w:ascii="Arial" w:hAnsi="Arial" w:cs="Arial"/>
          <w:sz w:val="18"/>
          <w:szCs w:val="18"/>
        </w:rPr>
        <w:t xml:space="preserve"> on achieving WCAG compliance for the external facing projects.</w:t>
      </w:r>
    </w:p>
    <w:p w:rsidR="006C3716" w:rsidRPr="00990E6C" w:rsidRDefault="006C3716">
      <w:pPr>
        <w:numPr>
          <w:ilvl w:val="0"/>
          <w:numId w:val="6"/>
        </w:numPr>
        <w:ind w:left="0" w:firstLine="0"/>
        <w:rPr>
          <w:rStyle w:val="HTMLTypewriter2"/>
          <w:rFonts w:ascii="Arial" w:hAnsi="Arial" w:cs="Arial"/>
          <w:sz w:val="18"/>
          <w:szCs w:val="18"/>
        </w:rPr>
      </w:pPr>
      <w:r w:rsidRPr="00990E6C">
        <w:rPr>
          <w:rStyle w:val="HTMLTypewriter2"/>
          <w:rFonts w:ascii="Arial" w:hAnsi="Arial" w:cs="Arial"/>
          <w:sz w:val="18"/>
          <w:szCs w:val="18"/>
        </w:rPr>
        <w:t>Developed the search engine based on Solr/Lucene.</w:t>
      </w:r>
    </w:p>
    <w:p w:rsidR="006C3716" w:rsidRPr="00990E6C" w:rsidRDefault="006C3716">
      <w:pPr>
        <w:numPr>
          <w:ilvl w:val="0"/>
          <w:numId w:val="6"/>
        </w:numPr>
        <w:ind w:left="0" w:firstLine="0"/>
        <w:rPr>
          <w:rStyle w:val="HTMLTypewriter2"/>
          <w:rFonts w:ascii="Arial" w:hAnsi="Arial" w:cs="Arial"/>
          <w:sz w:val="18"/>
          <w:szCs w:val="18"/>
        </w:rPr>
      </w:pPr>
      <w:r w:rsidRPr="00990E6C">
        <w:rPr>
          <w:rStyle w:val="HTMLTypewriter2"/>
          <w:rFonts w:ascii="Arial" w:hAnsi="Arial" w:cs="Arial"/>
          <w:sz w:val="18"/>
          <w:szCs w:val="18"/>
        </w:rPr>
        <w:t>Independently setup the Maven Nexus environment and setup continuous integration using Hudson.</w:t>
      </w:r>
    </w:p>
    <w:p w:rsidR="002E1B96" w:rsidRPr="00C26168" w:rsidRDefault="006C3716" w:rsidP="00C26168">
      <w:pPr>
        <w:numPr>
          <w:ilvl w:val="0"/>
          <w:numId w:val="6"/>
        </w:numPr>
        <w:ind w:left="0" w:firstLine="0"/>
        <w:rPr>
          <w:rFonts w:ascii="Arial" w:eastAsia="SimSun" w:hAnsi="Arial" w:cs="Arial"/>
          <w:sz w:val="18"/>
          <w:szCs w:val="18"/>
        </w:rPr>
      </w:pPr>
      <w:r w:rsidRPr="00990E6C">
        <w:rPr>
          <w:rStyle w:val="HTMLTypewriter2"/>
          <w:rFonts w:ascii="Arial" w:hAnsi="Arial" w:cs="Arial"/>
          <w:sz w:val="18"/>
          <w:szCs w:val="18"/>
        </w:rPr>
        <w:t>Performed application tuning and performance improvement.</w:t>
      </w:r>
    </w:p>
    <w:p w:rsidR="002E1B96" w:rsidRDefault="002E1B96">
      <w:pPr>
        <w:rPr>
          <w:sz w:val="18"/>
          <w:szCs w:val="18"/>
        </w:rPr>
      </w:pPr>
    </w:p>
    <w:p w:rsidR="00160F0F" w:rsidRDefault="00160F0F">
      <w:pPr>
        <w:rPr>
          <w:sz w:val="18"/>
          <w:szCs w:val="18"/>
        </w:rPr>
      </w:pPr>
    </w:p>
    <w:p w:rsidR="00160F0F" w:rsidRDefault="00160F0F">
      <w:pPr>
        <w:rPr>
          <w:sz w:val="18"/>
          <w:szCs w:val="18"/>
        </w:rPr>
      </w:pPr>
    </w:p>
    <w:p w:rsidR="00C905B6" w:rsidRDefault="00C905B6" w:rsidP="00C905B6">
      <w:pPr>
        <w:numPr>
          <w:ilvl w:val="0"/>
          <w:numId w:val="4"/>
        </w:numPr>
        <w:ind w:left="540"/>
        <w:rPr>
          <w:rFonts w:ascii="Arial" w:hAnsi="Arial" w:cs="Arial"/>
          <w:b/>
          <w:iCs/>
          <w:sz w:val="20"/>
          <w:szCs w:val="20"/>
          <w:u w:val="single"/>
        </w:rPr>
      </w:pPr>
      <w:r>
        <w:rPr>
          <w:rFonts w:ascii="Arial" w:hAnsi="Arial" w:cs="Arial"/>
          <w:b/>
          <w:iCs/>
          <w:sz w:val="20"/>
          <w:szCs w:val="20"/>
          <w:u w:val="single"/>
        </w:rPr>
        <w:lastRenderedPageBreak/>
        <w:t>Other Projects</w:t>
      </w:r>
    </w:p>
    <w:p w:rsidR="00C905B6" w:rsidRDefault="00C905B6" w:rsidP="00C905B6">
      <w:pPr>
        <w:rPr>
          <w:rFonts w:ascii="Arial" w:hAnsi="Arial" w:cs="Arial"/>
          <w:b/>
          <w:iCs/>
          <w:sz w:val="20"/>
          <w:szCs w:val="20"/>
          <w:u w:val="single"/>
        </w:rPr>
      </w:pP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2410"/>
        <w:gridCol w:w="4536"/>
        <w:gridCol w:w="1276"/>
      </w:tblGrid>
      <w:tr w:rsidR="00C905B6" w:rsidRPr="002168D7" w:rsidTr="002E1B96">
        <w:tc>
          <w:tcPr>
            <w:tcW w:w="2552" w:type="dxa"/>
            <w:shd w:val="clear" w:color="auto" w:fill="auto"/>
          </w:tcPr>
          <w:p w:rsidR="00C905B6" w:rsidRPr="002168D7" w:rsidRDefault="00C905B6" w:rsidP="002168D7">
            <w:pPr>
              <w:rPr>
                <w:rFonts w:ascii="Arial" w:hAnsi="Arial" w:cs="Arial"/>
                <w:b/>
                <w:iCs/>
                <w:sz w:val="20"/>
                <w:szCs w:val="20"/>
                <w:u w:val="single"/>
              </w:rPr>
            </w:pPr>
            <w:r w:rsidRPr="002168D7">
              <w:rPr>
                <w:rFonts w:ascii="Arial" w:hAnsi="Arial" w:cs="Arial"/>
                <w:b/>
                <w:iCs/>
                <w:sz w:val="20"/>
                <w:szCs w:val="20"/>
                <w:u w:val="single"/>
              </w:rPr>
              <w:t>Organisation</w:t>
            </w:r>
          </w:p>
        </w:tc>
        <w:tc>
          <w:tcPr>
            <w:tcW w:w="2410" w:type="dxa"/>
            <w:shd w:val="clear" w:color="auto" w:fill="auto"/>
          </w:tcPr>
          <w:p w:rsidR="00C905B6" w:rsidRPr="002168D7" w:rsidRDefault="00C905B6" w:rsidP="002168D7">
            <w:pPr>
              <w:rPr>
                <w:rFonts w:ascii="Arial" w:hAnsi="Arial" w:cs="Arial"/>
                <w:b/>
                <w:iCs/>
                <w:sz w:val="20"/>
                <w:szCs w:val="20"/>
                <w:u w:val="single"/>
              </w:rPr>
            </w:pPr>
            <w:r w:rsidRPr="002168D7">
              <w:rPr>
                <w:rFonts w:ascii="Arial" w:hAnsi="Arial" w:cs="Arial"/>
                <w:b/>
                <w:iCs/>
                <w:sz w:val="20"/>
                <w:szCs w:val="20"/>
                <w:u w:val="single"/>
              </w:rPr>
              <w:t>Role</w:t>
            </w:r>
          </w:p>
        </w:tc>
        <w:tc>
          <w:tcPr>
            <w:tcW w:w="4536" w:type="dxa"/>
            <w:shd w:val="clear" w:color="auto" w:fill="auto"/>
          </w:tcPr>
          <w:p w:rsidR="00C905B6" w:rsidRPr="002168D7" w:rsidRDefault="00C905B6" w:rsidP="002168D7">
            <w:pPr>
              <w:rPr>
                <w:rFonts w:ascii="Arial" w:hAnsi="Arial" w:cs="Arial"/>
                <w:b/>
                <w:iCs/>
                <w:sz w:val="20"/>
                <w:szCs w:val="20"/>
                <w:u w:val="single"/>
              </w:rPr>
            </w:pPr>
            <w:r w:rsidRPr="002168D7">
              <w:rPr>
                <w:rFonts w:ascii="Arial" w:hAnsi="Arial" w:cs="Arial"/>
                <w:b/>
                <w:iCs/>
                <w:sz w:val="20"/>
                <w:szCs w:val="20"/>
                <w:u w:val="single"/>
              </w:rPr>
              <w:t>Technical Environment/Software</w:t>
            </w:r>
          </w:p>
        </w:tc>
        <w:tc>
          <w:tcPr>
            <w:tcW w:w="1276" w:type="dxa"/>
            <w:shd w:val="clear" w:color="auto" w:fill="auto"/>
          </w:tcPr>
          <w:p w:rsidR="00C905B6" w:rsidRPr="002168D7" w:rsidRDefault="00C905B6" w:rsidP="002168D7">
            <w:pPr>
              <w:rPr>
                <w:rFonts w:ascii="Arial" w:hAnsi="Arial" w:cs="Arial"/>
                <w:b/>
                <w:iCs/>
                <w:sz w:val="20"/>
                <w:szCs w:val="20"/>
                <w:u w:val="single"/>
              </w:rPr>
            </w:pPr>
            <w:r w:rsidRPr="002168D7">
              <w:rPr>
                <w:rFonts w:ascii="Arial" w:hAnsi="Arial" w:cs="Arial"/>
                <w:b/>
                <w:iCs/>
                <w:sz w:val="20"/>
                <w:szCs w:val="20"/>
                <w:u w:val="single"/>
              </w:rPr>
              <w:t>Duration</w:t>
            </w:r>
          </w:p>
        </w:tc>
      </w:tr>
      <w:tr w:rsidR="00C905B6" w:rsidRPr="002168D7" w:rsidTr="002E1B96">
        <w:tc>
          <w:tcPr>
            <w:tcW w:w="2552" w:type="dxa"/>
            <w:shd w:val="clear" w:color="auto" w:fill="auto"/>
          </w:tcPr>
          <w:p w:rsidR="00C905B6" w:rsidRPr="002E1B96" w:rsidRDefault="00C905B6" w:rsidP="002168D7">
            <w:pPr>
              <w:rPr>
                <w:b/>
                <w:iCs/>
                <w:sz w:val="20"/>
                <w:szCs w:val="20"/>
                <w:u w:val="single"/>
              </w:rPr>
            </w:pPr>
            <w:r w:rsidRPr="002E1B96">
              <w:rPr>
                <w:sz w:val="20"/>
                <w:szCs w:val="20"/>
              </w:rPr>
              <w:t>Medicare, Canberra</w:t>
            </w:r>
          </w:p>
        </w:tc>
        <w:tc>
          <w:tcPr>
            <w:tcW w:w="2410" w:type="dxa"/>
            <w:shd w:val="clear" w:color="auto" w:fill="auto"/>
          </w:tcPr>
          <w:p w:rsidR="00C905B6" w:rsidRPr="002E1B96" w:rsidRDefault="00C905B6" w:rsidP="002168D7">
            <w:pPr>
              <w:rPr>
                <w:b/>
                <w:iCs/>
                <w:sz w:val="20"/>
                <w:szCs w:val="20"/>
                <w:u w:val="single"/>
              </w:rPr>
            </w:pPr>
            <w:r w:rsidRPr="002E1B96">
              <w:rPr>
                <w:sz w:val="20"/>
                <w:szCs w:val="20"/>
              </w:rPr>
              <w:t>Analyst/Programmer</w:t>
            </w:r>
          </w:p>
        </w:tc>
        <w:tc>
          <w:tcPr>
            <w:tcW w:w="4536" w:type="dxa"/>
            <w:shd w:val="clear" w:color="auto" w:fill="auto"/>
          </w:tcPr>
          <w:p w:rsidR="00C905B6" w:rsidRPr="002E1B96" w:rsidRDefault="00C905B6" w:rsidP="002168D7">
            <w:pPr>
              <w:rPr>
                <w:b/>
                <w:iCs/>
                <w:sz w:val="20"/>
                <w:szCs w:val="20"/>
                <w:u w:val="single"/>
              </w:rPr>
            </w:pPr>
            <w:r w:rsidRPr="002E1B96">
              <w:rPr>
                <w:rStyle w:val="HTMLTypewriter2"/>
                <w:rFonts w:ascii="Times New Roman" w:hAnsi="Times New Roman" w:cs="Times New Roman"/>
                <w:color w:val="000000"/>
              </w:rPr>
              <w:t>WindowsXP, Java JDK/JRE 1.4.1, XML, J2EE1.4, JSP, WebServices, SOAP, WSDL, EJB, Oracle 10g, Tomcat, WebSphere, JUnit, Toad, XML, SCRUM</w:t>
            </w:r>
          </w:p>
        </w:tc>
        <w:tc>
          <w:tcPr>
            <w:tcW w:w="1276" w:type="dxa"/>
            <w:shd w:val="clear" w:color="auto" w:fill="auto"/>
          </w:tcPr>
          <w:p w:rsidR="00C905B6" w:rsidRPr="002E1B96" w:rsidRDefault="00C905B6" w:rsidP="002168D7">
            <w:pPr>
              <w:rPr>
                <w:iCs/>
                <w:sz w:val="20"/>
                <w:szCs w:val="20"/>
              </w:rPr>
            </w:pPr>
            <w:r w:rsidRPr="002E1B96">
              <w:rPr>
                <w:iCs/>
                <w:sz w:val="20"/>
                <w:szCs w:val="20"/>
              </w:rPr>
              <w:t>Mar 2010 – Jun 2010</w:t>
            </w:r>
          </w:p>
        </w:tc>
      </w:tr>
      <w:tr w:rsidR="00C905B6" w:rsidRPr="002168D7" w:rsidTr="002E1B96">
        <w:tc>
          <w:tcPr>
            <w:tcW w:w="2552" w:type="dxa"/>
            <w:shd w:val="clear" w:color="auto" w:fill="auto"/>
          </w:tcPr>
          <w:p w:rsidR="00C905B6" w:rsidRPr="002E1B96" w:rsidRDefault="00C905B6" w:rsidP="00C905B6">
            <w:pPr>
              <w:rPr>
                <w:b/>
                <w:iCs/>
                <w:sz w:val="20"/>
                <w:szCs w:val="20"/>
                <w:u w:val="single"/>
              </w:rPr>
            </w:pPr>
            <w:r w:rsidRPr="002E1B96">
              <w:rPr>
                <w:sz w:val="20"/>
                <w:szCs w:val="20"/>
              </w:rPr>
              <w:t>Department of Immigration and Citizenship, Canberra</w:t>
            </w:r>
          </w:p>
        </w:tc>
        <w:tc>
          <w:tcPr>
            <w:tcW w:w="2410" w:type="dxa"/>
            <w:shd w:val="clear" w:color="auto" w:fill="auto"/>
          </w:tcPr>
          <w:p w:rsidR="00C905B6" w:rsidRPr="002E1B96" w:rsidRDefault="00C905B6" w:rsidP="002168D7">
            <w:pPr>
              <w:rPr>
                <w:b/>
                <w:iCs/>
                <w:sz w:val="20"/>
                <w:szCs w:val="20"/>
                <w:u w:val="single"/>
              </w:rPr>
            </w:pPr>
            <w:r w:rsidRPr="002E1B96">
              <w:rPr>
                <w:sz w:val="20"/>
                <w:szCs w:val="20"/>
              </w:rPr>
              <w:t>Analyst/Programmer</w:t>
            </w:r>
          </w:p>
        </w:tc>
        <w:tc>
          <w:tcPr>
            <w:tcW w:w="4536" w:type="dxa"/>
            <w:shd w:val="clear" w:color="auto" w:fill="auto"/>
          </w:tcPr>
          <w:p w:rsidR="00C905B6" w:rsidRPr="002E1B96" w:rsidRDefault="00C905B6" w:rsidP="002168D7">
            <w:pPr>
              <w:rPr>
                <w:b/>
                <w:iCs/>
                <w:sz w:val="20"/>
                <w:szCs w:val="20"/>
                <w:u w:val="single"/>
              </w:rPr>
            </w:pPr>
            <w:r w:rsidRPr="002E1B96">
              <w:rPr>
                <w:rStyle w:val="HTMLTypewriter2"/>
                <w:rFonts w:ascii="Times New Roman" w:hAnsi="Times New Roman" w:cs="Times New Roman"/>
                <w:color w:val="000000"/>
              </w:rPr>
              <w:t>WindowsXP, Java JDK/JRE 1.4.1, XML, J2EE1.4, JSP, WebServices, SOAP, WSDL, EJB, Oracle 10g, Tomcat, WebSphere, JUnit, Toad, XML, SCRUM</w:t>
            </w:r>
          </w:p>
        </w:tc>
        <w:tc>
          <w:tcPr>
            <w:tcW w:w="1276" w:type="dxa"/>
            <w:shd w:val="clear" w:color="auto" w:fill="auto"/>
          </w:tcPr>
          <w:p w:rsidR="00C905B6" w:rsidRPr="002E1B96" w:rsidRDefault="00C905B6" w:rsidP="002168D7">
            <w:pPr>
              <w:rPr>
                <w:iCs/>
                <w:sz w:val="20"/>
                <w:szCs w:val="20"/>
              </w:rPr>
            </w:pPr>
            <w:r w:rsidRPr="002E1B96">
              <w:rPr>
                <w:iCs/>
                <w:sz w:val="20"/>
                <w:szCs w:val="20"/>
              </w:rPr>
              <w:t>Jan 2009 – Mar 2010</w:t>
            </w:r>
          </w:p>
        </w:tc>
      </w:tr>
      <w:tr w:rsidR="00C905B6" w:rsidRPr="002168D7" w:rsidTr="002E1B96">
        <w:tc>
          <w:tcPr>
            <w:tcW w:w="2552" w:type="dxa"/>
            <w:shd w:val="clear" w:color="auto" w:fill="auto"/>
          </w:tcPr>
          <w:p w:rsidR="00C905B6" w:rsidRPr="002E1B96" w:rsidRDefault="00C905B6" w:rsidP="002168D7">
            <w:pPr>
              <w:rPr>
                <w:b/>
                <w:iCs/>
                <w:sz w:val="20"/>
                <w:szCs w:val="20"/>
                <w:u w:val="single"/>
              </w:rPr>
            </w:pPr>
            <w:r w:rsidRPr="002E1B96">
              <w:rPr>
                <w:sz w:val="20"/>
                <w:szCs w:val="20"/>
              </w:rPr>
              <w:t>Shared Information Solutions, Brisbane</w:t>
            </w:r>
          </w:p>
        </w:tc>
        <w:tc>
          <w:tcPr>
            <w:tcW w:w="2410" w:type="dxa"/>
            <w:shd w:val="clear" w:color="auto" w:fill="auto"/>
          </w:tcPr>
          <w:p w:rsidR="00C905B6" w:rsidRPr="002E1B96" w:rsidRDefault="00C905B6" w:rsidP="002168D7">
            <w:pPr>
              <w:rPr>
                <w:b/>
                <w:iCs/>
                <w:sz w:val="20"/>
                <w:szCs w:val="20"/>
                <w:u w:val="single"/>
              </w:rPr>
            </w:pPr>
            <w:r w:rsidRPr="002E1B96">
              <w:rPr>
                <w:sz w:val="20"/>
                <w:szCs w:val="20"/>
              </w:rPr>
              <w:t>Analyst/Programmer</w:t>
            </w:r>
          </w:p>
        </w:tc>
        <w:tc>
          <w:tcPr>
            <w:tcW w:w="4536" w:type="dxa"/>
            <w:shd w:val="clear" w:color="auto" w:fill="auto"/>
          </w:tcPr>
          <w:p w:rsidR="00C905B6" w:rsidRPr="002E1B96" w:rsidRDefault="00C905B6" w:rsidP="002168D7">
            <w:pPr>
              <w:rPr>
                <w:b/>
                <w:iCs/>
                <w:sz w:val="20"/>
                <w:szCs w:val="20"/>
                <w:u w:val="single"/>
              </w:rPr>
            </w:pPr>
            <w:r w:rsidRPr="002E1B96">
              <w:rPr>
                <w:rStyle w:val="HTMLTypewriter2"/>
                <w:rFonts w:ascii="Times New Roman" w:hAnsi="Times New Roman" w:cs="Times New Roman"/>
                <w:color w:val="000000"/>
              </w:rPr>
              <w:t>WindowsXP, Java JDK/JRE 1.4.1, XML, J2EE1.4, JSP, WebServices, SOAP, WSDL, EJB, Oracle 10g, Tomcat, WebSphere, JUnit, Toad, XML, SCRUM</w:t>
            </w:r>
          </w:p>
        </w:tc>
        <w:tc>
          <w:tcPr>
            <w:tcW w:w="1276" w:type="dxa"/>
            <w:shd w:val="clear" w:color="auto" w:fill="auto"/>
          </w:tcPr>
          <w:p w:rsidR="00C905B6" w:rsidRPr="002E1B96" w:rsidRDefault="00C905B6" w:rsidP="00C905B6">
            <w:pPr>
              <w:rPr>
                <w:iCs/>
                <w:sz w:val="20"/>
                <w:szCs w:val="20"/>
              </w:rPr>
            </w:pPr>
            <w:r w:rsidRPr="002E1B96">
              <w:rPr>
                <w:iCs/>
                <w:sz w:val="20"/>
                <w:szCs w:val="20"/>
              </w:rPr>
              <w:t>Jun 2008 – Jan 2009</w:t>
            </w:r>
          </w:p>
        </w:tc>
      </w:tr>
      <w:tr w:rsidR="00C905B6" w:rsidRPr="002168D7" w:rsidTr="002E1B96">
        <w:tc>
          <w:tcPr>
            <w:tcW w:w="2552" w:type="dxa"/>
            <w:shd w:val="clear" w:color="auto" w:fill="auto"/>
          </w:tcPr>
          <w:p w:rsidR="00C905B6" w:rsidRPr="002E1B96" w:rsidRDefault="00C905B6" w:rsidP="002168D7">
            <w:pPr>
              <w:rPr>
                <w:b/>
                <w:iCs/>
                <w:sz w:val="20"/>
                <w:szCs w:val="20"/>
                <w:u w:val="single"/>
              </w:rPr>
            </w:pPr>
            <w:r w:rsidRPr="002E1B96">
              <w:rPr>
                <w:sz w:val="20"/>
                <w:szCs w:val="20"/>
              </w:rPr>
              <w:t>Australian Administration Services, Parramatta, Sydney</w:t>
            </w:r>
          </w:p>
        </w:tc>
        <w:tc>
          <w:tcPr>
            <w:tcW w:w="2410" w:type="dxa"/>
            <w:shd w:val="clear" w:color="auto" w:fill="auto"/>
          </w:tcPr>
          <w:p w:rsidR="00C905B6" w:rsidRPr="002E1B96" w:rsidRDefault="00C905B6" w:rsidP="002168D7">
            <w:pPr>
              <w:rPr>
                <w:b/>
                <w:iCs/>
                <w:sz w:val="20"/>
                <w:szCs w:val="20"/>
                <w:u w:val="single"/>
              </w:rPr>
            </w:pPr>
            <w:r w:rsidRPr="002E1B96">
              <w:rPr>
                <w:sz w:val="20"/>
                <w:szCs w:val="20"/>
              </w:rPr>
              <w:t>Application Designer/Developer</w:t>
            </w:r>
          </w:p>
        </w:tc>
        <w:tc>
          <w:tcPr>
            <w:tcW w:w="4536" w:type="dxa"/>
            <w:shd w:val="clear" w:color="auto" w:fill="auto"/>
          </w:tcPr>
          <w:p w:rsidR="00C905B6" w:rsidRPr="002E1B96" w:rsidRDefault="00C905B6" w:rsidP="002168D7">
            <w:pPr>
              <w:rPr>
                <w:b/>
                <w:iCs/>
                <w:sz w:val="20"/>
                <w:szCs w:val="20"/>
                <w:u w:val="single"/>
              </w:rPr>
            </w:pPr>
            <w:r w:rsidRPr="002E1B96">
              <w:rPr>
                <w:rStyle w:val="HTMLTypewriter2"/>
                <w:rFonts w:ascii="Times New Roman" w:hAnsi="Times New Roman" w:cs="Times New Roman"/>
                <w:color w:val="000000"/>
              </w:rPr>
              <w:t>WindowsXP, Java JDK/JRE 1.4.1, XML, J2EE, Oracle 10g, JBoss server, Spring, Hibernate, JUnit, Toad, XML (SAX, DOM, Stax), JMS, JAXP</w:t>
            </w:r>
          </w:p>
        </w:tc>
        <w:tc>
          <w:tcPr>
            <w:tcW w:w="1276" w:type="dxa"/>
            <w:shd w:val="clear" w:color="auto" w:fill="auto"/>
          </w:tcPr>
          <w:p w:rsidR="00C905B6" w:rsidRPr="002E1B96" w:rsidRDefault="00C905B6" w:rsidP="00C905B6">
            <w:pPr>
              <w:rPr>
                <w:iCs/>
                <w:sz w:val="20"/>
                <w:szCs w:val="20"/>
              </w:rPr>
            </w:pPr>
            <w:r w:rsidRPr="002E1B96">
              <w:rPr>
                <w:iCs/>
                <w:sz w:val="20"/>
                <w:szCs w:val="20"/>
              </w:rPr>
              <w:t>Nov 2007 – Apr 2008</w:t>
            </w:r>
          </w:p>
        </w:tc>
      </w:tr>
      <w:tr w:rsidR="00C905B6" w:rsidRPr="002168D7" w:rsidTr="002E1B96">
        <w:tc>
          <w:tcPr>
            <w:tcW w:w="2552" w:type="dxa"/>
            <w:shd w:val="clear" w:color="auto" w:fill="auto"/>
          </w:tcPr>
          <w:p w:rsidR="00C905B6" w:rsidRPr="002E1B96" w:rsidRDefault="00C905B6" w:rsidP="002168D7">
            <w:pPr>
              <w:rPr>
                <w:b/>
                <w:iCs/>
                <w:sz w:val="20"/>
                <w:szCs w:val="20"/>
                <w:u w:val="single"/>
              </w:rPr>
            </w:pPr>
            <w:r w:rsidRPr="002E1B96">
              <w:rPr>
                <w:sz w:val="20"/>
                <w:szCs w:val="20"/>
              </w:rPr>
              <w:t>Telstra, Accenture Australia Ltd, Melbourne</w:t>
            </w:r>
          </w:p>
        </w:tc>
        <w:tc>
          <w:tcPr>
            <w:tcW w:w="2410" w:type="dxa"/>
            <w:shd w:val="clear" w:color="auto" w:fill="auto"/>
          </w:tcPr>
          <w:p w:rsidR="00C905B6" w:rsidRPr="002E1B96" w:rsidRDefault="00C905B6" w:rsidP="002168D7">
            <w:pPr>
              <w:rPr>
                <w:b/>
                <w:iCs/>
                <w:sz w:val="20"/>
                <w:szCs w:val="20"/>
                <w:u w:val="single"/>
              </w:rPr>
            </w:pPr>
            <w:r w:rsidRPr="002E1B96">
              <w:rPr>
                <w:sz w:val="20"/>
                <w:szCs w:val="20"/>
              </w:rPr>
              <w:t>Application Designer/Developer</w:t>
            </w:r>
          </w:p>
        </w:tc>
        <w:tc>
          <w:tcPr>
            <w:tcW w:w="4536" w:type="dxa"/>
            <w:shd w:val="clear" w:color="auto" w:fill="auto"/>
          </w:tcPr>
          <w:p w:rsidR="00C905B6" w:rsidRPr="002E1B96" w:rsidRDefault="00C905B6" w:rsidP="002168D7">
            <w:pPr>
              <w:rPr>
                <w:b/>
                <w:iCs/>
                <w:sz w:val="20"/>
                <w:szCs w:val="20"/>
                <w:u w:val="single"/>
              </w:rPr>
            </w:pPr>
            <w:r w:rsidRPr="002E1B96">
              <w:rPr>
                <w:rStyle w:val="HTMLTypewriter2"/>
                <w:rFonts w:ascii="Times New Roman" w:hAnsi="Times New Roman" w:cs="Times New Roman"/>
                <w:color w:val="000000"/>
              </w:rPr>
              <w:t xml:space="preserve">WindowsXP, Java JDK/JRE 1.4.1, Siebel CBM/CBA, J2EE, EJB, WebService, JSP, Oracle 9i, Websphere6.0, RAD6.0, Struts, Spring, Hibernate, JUnit, EasyMock, SQL Developer, DBVisualiser, </w:t>
            </w:r>
            <w:r w:rsidRPr="002E1B96">
              <w:rPr>
                <w:rStyle w:val="HTMLTypewriter2"/>
                <w:rFonts w:ascii="Times New Roman" w:hAnsi="Times New Roman" w:cs="Times New Roman"/>
              </w:rPr>
              <w:t>Corbetura, Quickbuild and Cruise Control</w:t>
            </w:r>
          </w:p>
        </w:tc>
        <w:tc>
          <w:tcPr>
            <w:tcW w:w="1276" w:type="dxa"/>
            <w:shd w:val="clear" w:color="auto" w:fill="auto"/>
          </w:tcPr>
          <w:p w:rsidR="00C905B6" w:rsidRPr="002E1B96" w:rsidRDefault="00C905B6" w:rsidP="002168D7">
            <w:pPr>
              <w:rPr>
                <w:iCs/>
                <w:sz w:val="20"/>
                <w:szCs w:val="20"/>
              </w:rPr>
            </w:pPr>
            <w:r w:rsidRPr="002E1B96">
              <w:rPr>
                <w:iCs/>
                <w:sz w:val="20"/>
                <w:szCs w:val="20"/>
              </w:rPr>
              <w:t>Sep 2006 – Oct 2007</w:t>
            </w:r>
          </w:p>
        </w:tc>
      </w:tr>
      <w:tr w:rsidR="00C905B6" w:rsidRPr="002168D7" w:rsidTr="002E1B96">
        <w:tc>
          <w:tcPr>
            <w:tcW w:w="2552" w:type="dxa"/>
            <w:shd w:val="clear" w:color="auto" w:fill="auto"/>
          </w:tcPr>
          <w:p w:rsidR="00C905B6" w:rsidRPr="002E1B96" w:rsidRDefault="00C905B6" w:rsidP="002168D7">
            <w:pPr>
              <w:rPr>
                <w:b/>
                <w:iCs/>
                <w:sz w:val="20"/>
                <w:szCs w:val="20"/>
                <w:u w:val="single"/>
              </w:rPr>
            </w:pPr>
            <w:r w:rsidRPr="002E1B96">
              <w:rPr>
                <w:sz w:val="20"/>
                <w:szCs w:val="20"/>
              </w:rPr>
              <w:t>DOI, Public Transport Division (PTD) of Victoria, Melbourne</w:t>
            </w:r>
          </w:p>
        </w:tc>
        <w:tc>
          <w:tcPr>
            <w:tcW w:w="2410" w:type="dxa"/>
            <w:shd w:val="clear" w:color="auto" w:fill="auto"/>
          </w:tcPr>
          <w:p w:rsidR="00C905B6" w:rsidRPr="002E1B96" w:rsidRDefault="00C905B6" w:rsidP="002168D7">
            <w:pPr>
              <w:rPr>
                <w:b/>
                <w:iCs/>
                <w:sz w:val="20"/>
                <w:szCs w:val="20"/>
                <w:u w:val="single"/>
              </w:rPr>
            </w:pPr>
            <w:r w:rsidRPr="002E1B96">
              <w:rPr>
                <w:sz w:val="20"/>
                <w:szCs w:val="20"/>
              </w:rPr>
              <w:t>Software Development / Back-up Team Leader</w:t>
            </w:r>
          </w:p>
        </w:tc>
        <w:tc>
          <w:tcPr>
            <w:tcW w:w="4536" w:type="dxa"/>
            <w:shd w:val="clear" w:color="auto" w:fill="auto"/>
          </w:tcPr>
          <w:p w:rsidR="00C905B6" w:rsidRPr="002E1B96" w:rsidRDefault="00C905B6" w:rsidP="002168D7">
            <w:pPr>
              <w:rPr>
                <w:b/>
                <w:iCs/>
                <w:sz w:val="20"/>
                <w:szCs w:val="20"/>
                <w:u w:val="single"/>
              </w:rPr>
            </w:pPr>
            <w:r w:rsidRPr="002E1B96">
              <w:rPr>
                <w:rStyle w:val="HTMLTypewriter2"/>
                <w:rFonts w:ascii="Times New Roman" w:hAnsi="Times New Roman" w:cs="Times New Roman"/>
                <w:color w:val="000000"/>
              </w:rPr>
              <w:t>Windows2000, Java JDK/JRE 1.4.1, J2EE, EJB, WebService, JSP, Java Mail,  MSSQL Server2000, Websphere6.0, RAD6.0, Crystal Report 8.0/Seagate Info7.5, Lotus Notes Domino Server R5, Crystal Enterprise 9/10, Business Object XI, SwiftMQ, Struts, Hibernate, JUnit</w:t>
            </w:r>
          </w:p>
        </w:tc>
        <w:tc>
          <w:tcPr>
            <w:tcW w:w="1276" w:type="dxa"/>
            <w:shd w:val="clear" w:color="auto" w:fill="auto"/>
          </w:tcPr>
          <w:p w:rsidR="00C905B6" w:rsidRPr="002E1B96" w:rsidRDefault="00C905B6" w:rsidP="002168D7">
            <w:pPr>
              <w:rPr>
                <w:iCs/>
                <w:sz w:val="20"/>
                <w:szCs w:val="20"/>
              </w:rPr>
            </w:pPr>
            <w:r w:rsidRPr="002E1B96">
              <w:rPr>
                <w:iCs/>
                <w:sz w:val="20"/>
                <w:szCs w:val="20"/>
              </w:rPr>
              <w:t>Feb 2002 – Aug 2006</w:t>
            </w:r>
          </w:p>
        </w:tc>
      </w:tr>
      <w:tr w:rsidR="00C905B6" w:rsidRPr="002168D7" w:rsidTr="002E1B96">
        <w:tc>
          <w:tcPr>
            <w:tcW w:w="2552" w:type="dxa"/>
            <w:shd w:val="clear" w:color="auto" w:fill="auto"/>
          </w:tcPr>
          <w:p w:rsidR="00C905B6" w:rsidRPr="002E1B96" w:rsidRDefault="00C905B6" w:rsidP="002168D7">
            <w:pPr>
              <w:rPr>
                <w:sz w:val="20"/>
                <w:szCs w:val="20"/>
              </w:rPr>
            </w:pPr>
            <w:r w:rsidRPr="002E1B96">
              <w:rPr>
                <w:sz w:val="20"/>
                <w:szCs w:val="20"/>
              </w:rPr>
              <w:t>Tokyo Stock Exchange, Japan</w:t>
            </w:r>
          </w:p>
        </w:tc>
        <w:tc>
          <w:tcPr>
            <w:tcW w:w="2410" w:type="dxa"/>
            <w:shd w:val="clear" w:color="auto" w:fill="auto"/>
          </w:tcPr>
          <w:p w:rsidR="00C905B6" w:rsidRPr="002E1B96" w:rsidRDefault="00C905B6" w:rsidP="002168D7">
            <w:pPr>
              <w:rPr>
                <w:sz w:val="20"/>
                <w:szCs w:val="20"/>
              </w:rPr>
            </w:pPr>
            <w:r w:rsidRPr="002E1B96">
              <w:rPr>
                <w:sz w:val="20"/>
                <w:szCs w:val="20"/>
              </w:rPr>
              <w:t>Software Development</w:t>
            </w:r>
          </w:p>
        </w:tc>
        <w:tc>
          <w:tcPr>
            <w:tcW w:w="4536" w:type="dxa"/>
            <w:shd w:val="clear" w:color="auto" w:fill="auto"/>
          </w:tcPr>
          <w:p w:rsidR="00C905B6" w:rsidRPr="002E1B96" w:rsidRDefault="00C905B6" w:rsidP="00C905B6">
            <w:pPr>
              <w:rPr>
                <w:rStyle w:val="HTMLTypewriter2"/>
                <w:rFonts w:ascii="Times New Roman" w:hAnsi="Times New Roman" w:cs="Times New Roman"/>
                <w:color w:val="000000"/>
              </w:rPr>
            </w:pPr>
            <w:r w:rsidRPr="002E1B96">
              <w:rPr>
                <w:rStyle w:val="HTMLTypewriter2"/>
                <w:rFonts w:ascii="Times New Roman" w:hAnsi="Times New Roman" w:cs="Times New Roman"/>
                <w:color w:val="000000"/>
              </w:rPr>
              <w:t>Java JRE/JDK 1.3.1, Weblogic Application Server 5.1, Java Script, JDBC, EJB, JSP/Servlets, IBM MQ Series, Kawa IDE</w:t>
            </w:r>
          </w:p>
        </w:tc>
        <w:tc>
          <w:tcPr>
            <w:tcW w:w="1276" w:type="dxa"/>
            <w:shd w:val="clear" w:color="auto" w:fill="auto"/>
          </w:tcPr>
          <w:p w:rsidR="00C905B6" w:rsidRPr="002E1B96" w:rsidRDefault="00C905B6" w:rsidP="002168D7">
            <w:pPr>
              <w:rPr>
                <w:sz w:val="20"/>
                <w:szCs w:val="20"/>
              </w:rPr>
            </w:pPr>
            <w:r w:rsidRPr="002E1B96">
              <w:rPr>
                <w:sz w:val="20"/>
                <w:szCs w:val="20"/>
              </w:rPr>
              <w:t>Feb 2001 – Nov 2001</w:t>
            </w:r>
          </w:p>
        </w:tc>
      </w:tr>
    </w:tbl>
    <w:p w:rsidR="002E1B96" w:rsidRDefault="002E1B96" w:rsidP="002B2990">
      <w:pPr>
        <w:pStyle w:val="Heading1"/>
        <w:numPr>
          <w:ilvl w:val="0"/>
          <w:numId w:val="0"/>
        </w:numPr>
        <w:rPr>
          <w:rFonts w:ascii="Arial" w:hAnsi="Arial" w:cs="Arial"/>
          <w:iCs/>
          <w:sz w:val="18"/>
          <w:szCs w:val="18"/>
          <w:u w:val="single"/>
        </w:rPr>
      </w:pPr>
    </w:p>
    <w:p w:rsidR="006C3716" w:rsidRPr="00990E6C" w:rsidRDefault="006C3716" w:rsidP="002B2990">
      <w:pPr>
        <w:pStyle w:val="Heading1"/>
        <w:numPr>
          <w:ilvl w:val="0"/>
          <w:numId w:val="0"/>
        </w:numPr>
        <w:rPr>
          <w:rFonts w:ascii="Arial" w:hAnsi="Arial" w:cs="Arial"/>
          <w:iCs/>
          <w:sz w:val="18"/>
          <w:szCs w:val="18"/>
          <w:u w:val="single"/>
        </w:rPr>
      </w:pPr>
      <w:r w:rsidRPr="00990E6C">
        <w:rPr>
          <w:rFonts w:ascii="Arial" w:hAnsi="Arial" w:cs="Arial"/>
          <w:iCs/>
          <w:sz w:val="18"/>
          <w:szCs w:val="18"/>
          <w:u w:val="single"/>
        </w:rPr>
        <w:t>EDUCATION</w:t>
      </w:r>
      <w:r w:rsidRPr="00990E6C">
        <w:rPr>
          <w:rFonts w:ascii="Arial" w:hAnsi="Arial" w:cs="Arial"/>
          <w:iCs/>
          <w:sz w:val="18"/>
          <w:szCs w:val="18"/>
          <w:u w:val="single"/>
        </w:rPr>
        <w:tab/>
      </w:r>
      <w:r w:rsidRPr="00990E6C">
        <w:rPr>
          <w:rFonts w:ascii="Arial" w:hAnsi="Arial" w:cs="Arial"/>
          <w:iCs/>
          <w:sz w:val="18"/>
          <w:szCs w:val="18"/>
          <w:u w:val="single"/>
        </w:rPr>
        <w:tab/>
      </w:r>
      <w:r w:rsidRPr="00990E6C">
        <w:rPr>
          <w:rFonts w:ascii="Arial" w:hAnsi="Arial" w:cs="Arial"/>
          <w:iCs/>
          <w:sz w:val="18"/>
          <w:szCs w:val="18"/>
          <w:u w:val="single"/>
        </w:rPr>
        <w:tab/>
      </w:r>
      <w:r w:rsidRPr="00990E6C">
        <w:rPr>
          <w:rFonts w:ascii="Arial" w:hAnsi="Arial" w:cs="Arial"/>
          <w:iCs/>
          <w:sz w:val="18"/>
          <w:szCs w:val="18"/>
          <w:u w:val="single"/>
        </w:rPr>
        <w:tab/>
      </w:r>
      <w:r w:rsidRPr="00990E6C">
        <w:rPr>
          <w:rFonts w:ascii="Arial" w:hAnsi="Arial" w:cs="Arial"/>
          <w:iCs/>
          <w:sz w:val="18"/>
          <w:szCs w:val="18"/>
          <w:u w:val="single"/>
        </w:rPr>
        <w:tab/>
      </w:r>
      <w:r w:rsidRPr="00990E6C">
        <w:rPr>
          <w:rFonts w:ascii="Arial" w:hAnsi="Arial" w:cs="Arial"/>
          <w:iCs/>
          <w:sz w:val="18"/>
          <w:szCs w:val="18"/>
          <w:u w:val="single"/>
        </w:rPr>
        <w:tab/>
      </w:r>
      <w:r w:rsidRPr="00990E6C">
        <w:rPr>
          <w:rFonts w:ascii="Arial" w:hAnsi="Arial" w:cs="Arial"/>
          <w:iCs/>
          <w:sz w:val="18"/>
          <w:szCs w:val="18"/>
          <w:u w:val="single"/>
        </w:rPr>
        <w:tab/>
      </w:r>
      <w:r w:rsidRPr="00990E6C">
        <w:rPr>
          <w:rFonts w:ascii="Arial" w:hAnsi="Arial" w:cs="Arial"/>
          <w:iCs/>
          <w:sz w:val="18"/>
          <w:szCs w:val="18"/>
          <w:u w:val="single"/>
        </w:rPr>
        <w:tab/>
      </w:r>
      <w:r w:rsidRPr="00990E6C">
        <w:rPr>
          <w:rFonts w:ascii="Arial" w:hAnsi="Arial" w:cs="Arial"/>
          <w:iCs/>
          <w:sz w:val="18"/>
          <w:szCs w:val="18"/>
          <w:u w:val="single"/>
        </w:rPr>
        <w:tab/>
      </w:r>
      <w:r w:rsidRPr="00990E6C">
        <w:rPr>
          <w:rFonts w:ascii="Arial" w:hAnsi="Arial" w:cs="Arial"/>
          <w:iCs/>
          <w:sz w:val="18"/>
          <w:szCs w:val="18"/>
          <w:u w:val="single"/>
        </w:rPr>
        <w:tab/>
      </w:r>
      <w:r w:rsidRPr="00990E6C">
        <w:rPr>
          <w:rFonts w:ascii="Arial" w:hAnsi="Arial" w:cs="Arial"/>
          <w:iCs/>
          <w:sz w:val="18"/>
          <w:szCs w:val="18"/>
          <w:u w:val="single"/>
        </w:rPr>
        <w:tab/>
      </w:r>
    </w:p>
    <w:p w:rsidR="006C3716" w:rsidRPr="00990E6C" w:rsidRDefault="006C3716">
      <w:pPr>
        <w:rPr>
          <w:rFonts w:ascii="Arial" w:hAnsi="Arial" w:cs="Arial"/>
          <w:sz w:val="18"/>
          <w:szCs w:val="18"/>
        </w:rPr>
      </w:pPr>
    </w:p>
    <w:p w:rsidR="006C3716" w:rsidRPr="00990E6C" w:rsidRDefault="006C3716">
      <w:pPr>
        <w:numPr>
          <w:ilvl w:val="0"/>
          <w:numId w:val="7"/>
        </w:numPr>
        <w:rPr>
          <w:rFonts w:ascii="Arial" w:hAnsi="Arial" w:cs="Arial"/>
          <w:sz w:val="18"/>
          <w:szCs w:val="18"/>
        </w:rPr>
      </w:pPr>
      <w:r w:rsidRPr="00990E6C">
        <w:rPr>
          <w:rFonts w:ascii="Arial" w:hAnsi="Arial" w:cs="Arial"/>
          <w:sz w:val="18"/>
          <w:szCs w:val="18"/>
        </w:rPr>
        <w:t xml:space="preserve">Degree – Bachelor </w:t>
      </w:r>
      <w:r w:rsidR="002F6F38" w:rsidRPr="00990E6C">
        <w:rPr>
          <w:rFonts w:ascii="Arial" w:hAnsi="Arial" w:cs="Arial"/>
          <w:sz w:val="18"/>
          <w:szCs w:val="18"/>
        </w:rPr>
        <w:t xml:space="preserve">in Electronics </w:t>
      </w:r>
      <w:r w:rsidR="0012493F" w:rsidRPr="00990E6C">
        <w:rPr>
          <w:rFonts w:ascii="Arial" w:hAnsi="Arial" w:cs="Arial"/>
          <w:sz w:val="18"/>
          <w:szCs w:val="18"/>
        </w:rPr>
        <w:t>from Delh</w:t>
      </w:r>
      <w:r w:rsidR="004A31E5" w:rsidRPr="00990E6C">
        <w:rPr>
          <w:rFonts w:ascii="Arial" w:hAnsi="Arial" w:cs="Arial"/>
          <w:sz w:val="18"/>
          <w:szCs w:val="18"/>
        </w:rPr>
        <w:t>i</w:t>
      </w:r>
      <w:r w:rsidR="006A1F65" w:rsidRPr="00990E6C">
        <w:rPr>
          <w:rFonts w:ascii="Arial" w:hAnsi="Arial" w:cs="Arial"/>
          <w:sz w:val="18"/>
          <w:szCs w:val="18"/>
        </w:rPr>
        <w:t xml:space="preserve"> University</w:t>
      </w:r>
      <w:r w:rsidRPr="00990E6C">
        <w:rPr>
          <w:rFonts w:ascii="Arial" w:hAnsi="Arial" w:cs="Arial"/>
          <w:sz w:val="18"/>
          <w:szCs w:val="18"/>
        </w:rPr>
        <w:t xml:space="preserve">, First </w:t>
      </w:r>
      <w:r w:rsidR="006A1F65" w:rsidRPr="00990E6C">
        <w:rPr>
          <w:rFonts w:ascii="Arial" w:hAnsi="Arial" w:cs="Arial"/>
          <w:sz w:val="18"/>
          <w:szCs w:val="18"/>
        </w:rPr>
        <w:t>division</w:t>
      </w:r>
      <w:r w:rsidRPr="00990E6C">
        <w:rPr>
          <w:rFonts w:ascii="Arial" w:hAnsi="Arial" w:cs="Arial"/>
          <w:sz w:val="18"/>
          <w:szCs w:val="18"/>
        </w:rPr>
        <w:t xml:space="preserve">. </w:t>
      </w:r>
    </w:p>
    <w:p w:rsidR="006C3716" w:rsidRPr="00990E6C" w:rsidRDefault="006C3716">
      <w:pPr>
        <w:numPr>
          <w:ilvl w:val="0"/>
          <w:numId w:val="7"/>
        </w:numPr>
        <w:rPr>
          <w:rFonts w:ascii="Arial" w:hAnsi="Arial" w:cs="Arial"/>
          <w:sz w:val="18"/>
          <w:szCs w:val="18"/>
        </w:rPr>
      </w:pPr>
      <w:r w:rsidRPr="00990E6C">
        <w:rPr>
          <w:rFonts w:ascii="Arial" w:hAnsi="Arial" w:cs="Arial"/>
          <w:sz w:val="18"/>
          <w:szCs w:val="18"/>
        </w:rPr>
        <w:t>One year software development training from NIIT Ltd. Covering Sybase, C++, VB, Java.</w:t>
      </w:r>
    </w:p>
    <w:p w:rsidR="006C3716" w:rsidRPr="00990E6C" w:rsidRDefault="006C3716">
      <w:pPr>
        <w:numPr>
          <w:ilvl w:val="0"/>
          <w:numId w:val="7"/>
        </w:numPr>
        <w:rPr>
          <w:rFonts w:ascii="Arial" w:hAnsi="Arial" w:cs="Arial"/>
          <w:sz w:val="18"/>
          <w:szCs w:val="18"/>
        </w:rPr>
      </w:pPr>
      <w:r w:rsidRPr="00990E6C">
        <w:rPr>
          <w:rFonts w:ascii="Arial" w:hAnsi="Arial" w:cs="Arial"/>
          <w:sz w:val="18"/>
          <w:szCs w:val="18"/>
        </w:rPr>
        <w:t>Five months Y2K training on IBM S390 and Microfocus workbench covering COBOL, Visual Cobol, JCL, Rexx, CICS, DB2.</w:t>
      </w:r>
    </w:p>
    <w:p w:rsidR="006C3716" w:rsidRPr="00990E6C" w:rsidRDefault="006C3716">
      <w:pPr>
        <w:pStyle w:val="Heading1"/>
        <w:rPr>
          <w:rFonts w:ascii="Arial" w:hAnsi="Arial" w:cs="Arial"/>
          <w:iCs/>
          <w:sz w:val="18"/>
          <w:szCs w:val="18"/>
          <w:u w:val="single"/>
        </w:rPr>
      </w:pPr>
    </w:p>
    <w:p w:rsidR="006C3716" w:rsidRPr="00990E6C" w:rsidRDefault="006C3716" w:rsidP="002B2990">
      <w:pPr>
        <w:pStyle w:val="Heading1"/>
        <w:numPr>
          <w:ilvl w:val="0"/>
          <w:numId w:val="0"/>
        </w:numPr>
        <w:rPr>
          <w:rFonts w:ascii="Arial" w:hAnsi="Arial" w:cs="Arial"/>
          <w:iCs/>
          <w:sz w:val="18"/>
          <w:szCs w:val="18"/>
          <w:u w:val="single"/>
        </w:rPr>
      </w:pPr>
      <w:r w:rsidRPr="00990E6C">
        <w:rPr>
          <w:rFonts w:ascii="Arial" w:hAnsi="Arial" w:cs="Arial"/>
          <w:iCs/>
          <w:sz w:val="18"/>
          <w:szCs w:val="18"/>
          <w:u w:val="single"/>
        </w:rPr>
        <w:t xml:space="preserve">PROFESSIONAL IT CERTIFICATIONS </w:t>
      </w:r>
      <w:r w:rsidRPr="00990E6C">
        <w:rPr>
          <w:rFonts w:ascii="Arial" w:hAnsi="Arial" w:cs="Arial"/>
          <w:iCs/>
          <w:sz w:val="18"/>
          <w:szCs w:val="18"/>
          <w:u w:val="single"/>
        </w:rPr>
        <w:tab/>
      </w:r>
      <w:r w:rsidRPr="00990E6C">
        <w:rPr>
          <w:rFonts w:ascii="Arial" w:hAnsi="Arial" w:cs="Arial"/>
          <w:iCs/>
          <w:sz w:val="18"/>
          <w:szCs w:val="18"/>
          <w:u w:val="single"/>
        </w:rPr>
        <w:tab/>
      </w:r>
      <w:r w:rsidRPr="00990E6C">
        <w:rPr>
          <w:rFonts w:ascii="Arial" w:hAnsi="Arial" w:cs="Arial"/>
          <w:iCs/>
          <w:sz w:val="18"/>
          <w:szCs w:val="18"/>
          <w:u w:val="single"/>
        </w:rPr>
        <w:tab/>
      </w:r>
      <w:r w:rsidRPr="00990E6C">
        <w:rPr>
          <w:rFonts w:ascii="Arial" w:hAnsi="Arial" w:cs="Arial"/>
          <w:iCs/>
          <w:sz w:val="18"/>
          <w:szCs w:val="18"/>
          <w:u w:val="single"/>
        </w:rPr>
        <w:tab/>
      </w:r>
      <w:r w:rsidRPr="00990E6C">
        <w:rPr>
          <w:rFonts w:ascii="Arial" w:hAnsi="Arial" w:cs="Arial"/>
          <w:iCs/>
          <w:sz w:val="18"/>
          <w:szCs w:val="18"/>
          <w:u w:val="single"/>
        </w:rPr>
        <w:tab/>
      </w:r>
      <w:r w:rsidRPr="00990E6C">
        <w:rPr>
          <w:rFonts w:ascii="Arial" w:hAnsi="Arial" w:cs="Arial"/>
          <w:iCs/>
          <w:sz w:val="18"/>
          <w:szCs w:val="18"/>
          <w:u w:val="single"/>
        </w:rPr>
        <w:tab/>
      </w:r>
      <w:r w:rsidRPr="00990E6C">
        <w:rPr>
          <w:rFonts w:ascii="Arial" w:hAnsi="Arial" w:cs="Arial"/>
          <w:iCs/>
          <w:sz w:val="18"/>
          <w:szCs w:val="18"/>
          <w:u w:val="single"/>
        </w:rPr>
        <w:tab/>
      </w:r>
    </w:p>
    <w:p w:rsidR="006C3716" w:rsidRPr="00990E6C" w:rsidRDefault="006C3716">
      <w:pPr>
        <w:rPr>
          <w:sz w:val="18"/>
          <w:szCs w:val="18"/>
        </w:rPr>
      </w:pPr>
    </w:p>
    <w:p w:rsidR="00266783" w:rsidRDefault="00266783">
      <w:pPr>
        <w:numPr>
          <w:ilvl w:val="0"/>
          <w:numId w:val="8"/>
        </w:numPr>
        <w:ind w:left="0" w:firstLine="13"/>
        <w:rPr>
          <w:rFonts w:ascii="Arial" w:hAnsi="Arial" w:cs="Arial"/>
          <w:sz w:val="18"/>
          <w:szCs w:val="18"/>
        </w:rPr>
      </w:pPr>
      <w:r>
        <w:rPr>
          <w:rFonts w:ascii="Arial" w:hAnsi="Arial" w:cs="Arial"/>
          <w:sz w:val="18"/>
          <w:szCs w:val="18"/>
        </w:rPr>
        <w:t>IBM Websphere Broker 8 certification</w:t>
      </w:r>
    </w:p>
    <w:p w:rsidR="00441C56" w:rsidRDefault="00441C56">
      <w:pPr>
        <w:numPr>
          <w:ilvl w:val="0"/>
          <w:numId w:val="8"/>
        </w:numPr>
        <w:ind w:left="0" w:firstLine="13"/>
        <w:rPr>
          <w:rFonts w:ascii="Arial" w:hAnsi="Arial" w:cs="Arial"/>
          <w:sz w:val="18"/>
          <w:szCs w:val="18"/>
        </w:rPr>
      </w:pPr>
      <w:r>
        <w:rPr>
          <w:rFonts w:ascii="Arial" w:hAnsi="Arial" w:cs="Arial"/>
          <w:sz w:val="18"/>
          <w:szCs w:val="18"/>
        </w:rPr>
        <w:t>Pega CSA certification</w:t>
      </w:r>
    </w:p>
    <w:p w:rsidR="006C3716" w:rsidRPr="00990E6C" w:rsidRDefault="00391DD8">
      <w:pPr>
        <w:numPr>
          <w:ilvl w:val="0"/>
          <w:numId w:val="8"/>
        </w:numPr>
        <w:ind w:left="0" w:firstLine="13"/>
        <w:rPr>
          <w:rFonts w:ascii="Arial" w:hAnsi="Arial" w:cs="Arial"/>
          <w:sz w:val="18"/>
          <w:szCs w:val="18"/>
        </w:rPr>
      </w:pPr>
      <w:r w:rsidRPr="00990E6C">
        <w:rPr>
          <w:rFonts w:ascii="Arial" w:hAnsi="Arial" w:cs="Arial"/>
          <w:sz w:val="18"/>
          <w:szCs w:val="18"/>
        </w:rPr>
        <w:t xml:space="preserve">The Open Group – TOGAF Level 1 - TOGAF </w:t>
      </w:r>
      <w:r w:rsidR="00EE5EA3" w:rsidRPr="00990E6C">
        <w:rPr>
          <w:rFonts w:ascii="Arial" w:hAnsi="Arial" w:cs="Arial"/>
          <w:sz w:val="18"/>
          <w:szCs w:val="18"/>
        </w:rPr>
        <w:t>9</w:t>
      </w:r>
      <w:r w:rsidR="00282871" w:rsidRPr="00990E6C">
        <w:rPr>
          <w:rFonts w:ascii="Arial" w:hAnsi="Arial" w:cs="Arial"/>
          <w:sz w:val="18"/>
          <w:szCs w:val="18"/>
        </w:rPr>
        <w:t xml:space="preserve"> </w:t>
      </w:r>
      <w:r w:rsidRPr="00990E6C">
        <w:rPr>
          <w:rFonts w:ascii="Arial" w:hAnsi="Arial" w:cs="Arial"/>
          <w:sz w:val="18"/>
          <w:szCs w:val="18"/>
        </w:rPr>
        <w:t>Foundation Certified</w:t>
      </w:r>
      <w:r w:rsidR="006C3716" w:rsidRPr="00990E6C">
        <w:rPr>
          <w:rFonts w:ascii="Arial" w:hAnsi="Arial" w:cs="Arial"/>
          <w:sz w:val="18"/>
          <w:szCs w:val="18"/>
        </w:rPr>
        <w:t>.</w:t>
      </w:r>
    </w:p>
    <w:p w:rsidR="00391DD8" w:rsidRPr="00990E6C" w:rsidRDefault="00391DD8">
      <w:pPr>
        <w:numPr>
          <w:ilvl w:val="0"/>
          <w:numId w:val="8"/>
        </w:numPr>
        <w:ind w:left="0" w:firstLine="13"/>
        <w:rPr>
          <w:rFonts w:ascii="Arial" w:hAnsi="Arial" w:cs="Arial"/>
          <w:sz w:val="18"/>
          <w:szCs w:val="18"/>
        </w:rPr>
      </w:pPr>
      <w:r w:rsidRPr="00990E6C">
        <w:rPr>
          <w:rFonts w:ascii="Arial" w:hAnsi="Arial" w:cs="Arial"/>
          <w:sz w:val="18"/>
          <w:szCs w:val="18"/>
        </w:rPr>
        <w:t>Sun Java Certification – SCPJ – Sun Certified Programmer for Java 2 platform.</w:t>
      </w:r>
    </w:p>
    <w:p w:rsidR="006C3716" w:rsidRPr="00990E6C" w:rsidRDefault="006C3716">
      <w:pPr>
        <w:numPr>
          <w:ilvl w:val="0"/>
          <w:numId w:val="5"/>
        </w:numPr>
        <w:ind w:left="0" w:firstLine="0"/>
        <w:rPr>
          <w:rFonts w:ascii="Arial" w:hAnsi="Arial" w:cs="Arial"/>
          <w:sz w:val="18"/>
          <w:szCs w:val="18"/>
        </w:rPr>
      </w:pPr>
      <w:r w:rsidRPr="00990E6C">
        <w:rPr>
          <w:rFonts w:ascii="Arial" w:hAnsi="Arial" w:cs="Arial"/>
          <w:sz w:val="18"/>
          <w:szCs w:val="18"/>
        </w:rPr>
        <w:t>Sun Certified Web Component Developer – SCWCD – for J2EE1.4</w:t>
      </w:r>
    </w:p>
    <w:p w:rsidR="006C3716" w:rsidRDefault="006C3716">
      <w:pPr>
        <w:numPr>
          <w:ilvl w:val="0"/>
          <w:numId w:val="5"/>
        </w:numPr>
        <w:ind w:left="0" w:firstLine="0"/>
        <w:rPr>
          <w:rFonts w:ascii="Arial" w:hAnsi="Arial" w:cs="Arial"/>
          <w:sz w:val="18"/>
          <w:szCs w:val="18"/>
        </w:rPr>
      </w:pPr>
      <w:r w:rsidRPr="00990E6C">
        <w:rPr>
          <w:rFonts w:ascii="Arial" w:hAnsi="Arial" w:cs="Arial"/>
          <w:sz w:val="18"/>
          <w:szCs w:val="18"/>
        </w:rPr>
        <w:t>Oracle Certified Professional – OCP – Introduction to SQL and PL/SQL.</w:t>
      </w:r>
    </w:p>
    <w:p w:rsidR="006C3716" w:rsidRPr="00990E6C" w:rsidRDefault="006C3716">
      <w:pPr>
        <w:rPr>
          <w:rFonts w:ascii="Arial" w:hAnsi="Arial" w:cs="Arial"/>
          <w:sz w:val="18"/>
          <w:szCs w:val="18"/>
        </w:rPr>
      </w:pPr>
    </w:p>
    <w:p w:rsidR="006C3716" w:rsidRPr="00990E6C" w:rsidRDefault="006C3716">
      <w:pPr>
        <w:rPr>
          <w:rFonts w:ascii="Arial" w:hAnsi="Arial" w:cs="Arial"/>
          <w:sz w:val="18"/>
          <w:szCs w:val="18"/>
        </w:rPr>
      </w:pPr>
    </w:p>
    <w:p w:rsidR="006C3716" w:rsidRPr="00990E6C" w:rsidRDefault="006C3716">
      <w:pPr>
        <w:rPr>
          <w:rFonts w:ascii="Arial" w:hAnsi="Arial" w:cs="Arial"/>
          <w:b/>
          <w:iCs/>
          <w:sz w:val="18"/>
          <w:szCs w:val="18"/>
          <w:u w:val="single"/>
        </w:rPr>
      </w:pPr>
      <w:r w:rsidRPr="00990E6C">
        <w:rPr>
          <w:rFonts w:ascii="Arial" w:hAnsi="Arial" w:cs="Arial"/>
          <w:b/>
          <w:iCs/>
          <w:sz w:val="18"/>
          <w:szCs w:val="18"/>
          <w:u w:val="single"/>
        </w:rPr>
        <w:t>PERSONAL DETAILS</w:t>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r w:rsidRPr="00990E6C">
        <w:rPr>
          <w:rFonts w:ascii="Arial" w:hAnsi="Arial" w:cs="Arial"/>
          <w:b/>
          <w:iCs/>
          <w:sz w:val="18"/>
          <w:szCs w:val="18"/>
          <w:u w:val="single"/>
        </w:rPr>
        <w:tab/>
      </w:r>
    </w:p>
    <w:p w:rsidR="006C3716" w:rsidRPr="00990E6C" w:rsidRDefault="006C3716">
      <w:pPr>
        <w:rPr>
          <w:rFonts w:ascii="Arial" w:hAnsi="Arial" w:cs="Arial"/>
          <w:iCs/>
          <w:sz w:val="18"/>
          <w:szCs w:val="18"/>
          <w:u w:val="single"/>
        </w:rPr>
      </w:pPr>
    </w:p>
    <w:p w:rsidR="006C3716" w:rsidRPr="00990E6C" w:rsidRDefault="006C3716">
      <w:pPr>
        <w:rPr>
          <w:rFonts w:ascii="Arial" w:hAnsi="Arial" w:cs="Arial"/>
          <w:sz w:val="18"/>
          <w:szCs w:val="18"/>
        </w:rPr>
      </w:pPr>
      <w:r w:rsidRPr="00990E6C">
        <w:rPr>
          <w:rFonts w:ascii="Arial" w:hAnsi="Arial" w:cs="Arial"/>
          <w:sz w:val="18"/>
          <w:szCs w:val="18"/>
        </w:rPr>
        <w:t>Name:</w:t>
      </w:r>
      <w:r w:rsidRPr="00990E6C">
        <w:rPr>
          <w:rFonts w:ascii="Arial" w:hAnsi="Arial" w:cs="Arial"/>
          <w:sz w:val="18"/>
          <w:szCs w:val="18"/>
        </w:rPr>
        <w:tab/>
      </w:r>
      <w:r w:rsidRPr="00990E6C">
        <w:rPr>
          <w:rFonts w:ascii="Arial" w:hAnsi="Arial" w:cs="Arial"/>
          <w:sz w:val="18"/>
          <w:szCs w:val="18"/>
        </w:rPr>
        <w:tab/>
      </w:r>
      <w:r w:rsidRPr="00990E6C">
        <w:rPr>
          <w:rFonts w:ascii="Arial" w:hAnsi="Arial" w:cs="Arial"/>
          <w:sz w:val="18"/>
          <w:szCs w:val="18"/>
        </w:rPr>
        <w:tab/>
        <w:t>Deepak Bawa</w:t>
      </w:r>
    </w:p>
    <w:p w:rsidR="006C3716" w:rsidRPr="00990E6C" w:rsidRDefault="006C3716">
      <w:pPr>
        <w:rPr>
          <w:rFonts w:ascii="Arial" w:hAnsi="Arial" w:cs="Arial"/>
          <w:sz w:val="18"/>
          <w:szCs w:val="18"/>
        </w:rPr>
      </w:pPr>
      <w:r w:rsidRPr="00990E6C">
        <w:rPr>
          <w:rFonts w:ascii="Arial" w:hAnsi="Arial" w:cs="Arial"/>
          <w:sz w:val="18"/>
          <w:szCs w:val="18"/>
        </w:rPr>
        <w:t>Address:</w:t>
      </w:r>
      <w:r w:rsidRPr="00990E6C">
        <w:rPr>
          <w:rFonts w:ascii="Arial" w:hAnsi="Arial" w:cs="Arial"/>
          <w:sz w:val="18"/>
          <w:szCs w:val="18"/>
        </w:rPr>
        <w:tab/>
      </w:r>
      <w:r w:rsidRPr="00990E6C">
        <w:rPr>
          <w:rFonts w:ascii="Arial" w:hAnsi="Arial" w:cs="Arial"/>
          <w:sz w:val="18"/>
          <w:szCs w:val="18"/>
        </w:rPr>
        <w:tab/>
      </w:r>
      <w:r w:rsidRPr="00990E6C">
        <w:rPr>
          <w:rFonts w:ascii="Arial" w:hAnsi="Arial" w:cs="Arial"/>
          <w:sz w:val="18"/>
          <w:szCs w:val="18"/>
        </w:rPr>
        <w:tab/>
      </w:r>
      <w:r w:rsidR="00266783">
        <w:rPr>
          <w:rFonts w:ascii="Arial" w:hAnsi="Arial" w:cs="Arial"/>
          <w:sz w:val="18"/>
          <w:szCs w:val="18"/>
        </w:rPr>
        <w:t>6 Temple Terrace, Denman Prospect, ACT</w:t>
      </w:r>
      <w:r w:rsidRPr="00990E6C">
        <w:rPr>
          <w:rFonts w:ascii="Arial" w:hAnsi="Arial" w:cs="Arial"/>
          <w:sz w:val="18"/>
          <w:szCs w:val="18"/>
        </w:rPr>
        <w:t xml:space="preserve"> - 26</w:t>
      </w:r>
      <w:r w:rsidR="00266783">
        <w:rPr>
          <w:rFonts w:ascii="Arial" w:hAnsi="Arial" w:cs="Arial"/>
          <w:sz w:val="18"/>
          <w:szCs w:val="18"/>
        </w:rPr>
        <w:t>11</w:t>
      </w:r>
    </w:p>
    <w:p w:rsidR="006C3716" w:rsidRPr="00990E6C" w:rsidRDefault="006C3716">
      <w:pPr>
        <w:rPr>
          <w:rFonts w:ascii="Arial" w:hAnsi="Arial" w:cs="Arial"/>
          <w:sz w:val="18"/>
          <w:szCs w:val="18"/>
        </w:rPr>
      </w:pPr>
      <w:r w:rsidRPr="00990E6C">
        <w:rPr>
          <w:rFonts w:ascii="Arial" w:hAnsi="Arial" w:cs="Arial"/>
          <w:sz w:val="18"/>
          <w:szCs w:val="18"/>
        </w:rPr>
        <w:t>Contract number:</w:t>
      </w:r>
      <w:r w:rsidRPr="00990E6C">
        <w:rPr>
          <w:rFonts w:ascii="Arial" w:hAnsi="Arial" w:cs="Arial"/>
          <w:sz w:val="18"/>
          <w:szCs w:val="18"/>
        </w:rPr>
        <w:tab/>
      </w:r>
      <w:r w:rsidRPr="00990E6C">
        <w:rPr>
          <w:rFonts w:ascii="Arial" w:hAnsi="Arial" w:cs="Arial"/>
          <w:sz w:val="18"/>
          <w:szCs w:val="18"/>
        </w:rPr>
        <w:tab/>
        <w:t>0427 016 942 (Mobile)</w:t>
      </w:r>
    </w:p>
    <w:p w:rsidR="006C3716" w:rsidRPr="00990E6C" w:rsidRDefault="006C3716">
      <w:pPr>
        <w:rPr>
          <w:sz w:val="18"/>
          <w:szCs w:val="18"/>
        </w:rPr>
      </w:pPr>
      <w:r w:rsidRPr="00990E6C">
        <w:rPr>
          <w:rFonts w:ascii="Arial" w:hAnsi="Arial" w:cs="Arial"/>
          <w:sz w:val="18"/>
          <w:szCs w:val="18"/>
        </w:rPr>
        <w:t>E-mail:</w:t>
      </w:r>
      <w:r w:rsidRPr="00990E6C">
        <w:rPr>
          <w:rFonts w:ascii="Arial" w:hAnsi="Arial" w:cs="Arial"/>
          <w:sz w:val="18"/>
          <w:szCs w:val="18"/>
        </w:rPr>
        <w:tab/>
      </w:r>
      <w:r w:rsidRPr="00990E6C">
        <w:rPr>
          <w:rFonts w:ascii="Arial" w:hAnsi="Arial" w:cs="Arial"/>
          <w:sz w:val="18"/>
          <w:szCs w:val="18"/>
        </w:rPr>
        <w:tab/>
      </w:r>
      <w:r w:rsidRPr="00990E6C">
        <w:rPr>
          <w:rFonts w:ascii="Arial" w:hAnsi="Arial" w:cs="Arial"/>
          <w:sz w:val="18"/>
          <w:szCs w:val="18"/>
        </w:rPr>
        <w:tab/>
      </w:r>
      <w:hyperlink r:id="rId9" w:history="1">
        <w:r w:rsidRPr="00990E6C">
          <w:rPr>
            <w:rStyle w:val="Hyperlink"/>
            <w:rFonts w:ascii="Arial" w:hAnsi="Arial"/>
            <w:sz w:val="18"/>
            <w:szCs w:val="18"/>
          </w:rPr>
          <w:t>bawa.deepak@gmail.com</w:t>
        </w:r>
      </w:hyperlink>
    </w:p>
    <w:p w:rsidR="0066732A" w:rsidRPr="00990E6C" w:rsidRDefault="0066732A">
      <w:pPr>
        <w:rPr>
          <w:rFonts w:ascii="Arial" w:hAnsi="Arial" w:cs="Arial"/>
          <w:sz w:val="18"/>
          <w:szCs w:val="18"/>
        </w:rPr>
      </w:pPr>
      <w:r w:rsidRPr="00990E6C">
        <w:rPr>
          <w:rFonts w:ascii="Arial" w:hAnsi="Arial" w:cs="Arial"/>
          <w:sz w:val="18"/>
          <w:szCs w:val="18"/>
        </w:rPr>
        <w:t>Security Clearance:</w:t>
      </w:r>
      <w:r w:rsidRPr="00990E6C">
        <w:rPr>
          <w:rFonts w:ascii="Arial" w:hAnsi="Arial" w:cs="Arial"/>
          <w:sz w:val="18"/>
          <w:szCs w:val="18"/>
        </w:rPr>
        <w:tab/>
      </w:r>
      <w:r w:rsidR="006A1F65" w:rsidRPr="00990E6C">
        <w:rPr>
          <w:rFonts w:ascii="Arial" w:hAnsi="Arial" w:cs="Arial"/>
          <w:sz w:val="18"/>
          <w:szCs w:val="18"/>
        </w:rPr>
        <w:t xml:space="preserve">NV2, </w:t>
      </w:r>
      <w:r w:rsidR="00A332E1" w:rsidRPr="00990E6C">
        <w:rPr>
          <w:rFonts w:ascii="Arial" w:hAnsi="Arial" w:cs="Arial"/>
          <w:sz w:val="18"/>
          <w:szCs w:val="18"/>
        </w:rPr>
        <w:t>NV1, Protected</w:t>
      </w:r>
      <w:r w:rsidR="00324274" w:rsidRPr="00990E6C">
        <w:rPr>
          <w:rFonts w:ascii="Arial" w:hAnsi="Arial" w:cs="Arial"/>
          <w:sz w:val="18"/>
          <w:szCs w:val="18"/>
        </w:rPr>
        <w:t xml:space="preserve"> (Baseline)</w:t>
      </w:r>
    </w:p>
    <w:p w:rsidR="006C3716" w:rsidRPr="00990E6C" w:rsidRDefault="006C3716">
      <w:pPr>
        <w:rPr>
          <w:sz w:val="18"/>
          <w:szCs w:val="18"/>
        </w:rPr>
      </w:pPr>
    </w:p>
    <w:p w:rsidR="00A332E1" w:rsidRDefault="00A332E1">
      <w:pPr>
        <w:rPr>
          <w:rFonts w:ascii="Arial" w:hAnsi="Arial" w:cs="Arial"/>
          <w:sz w:val="18"/>
          <w:szCs w:val="18"/>
        </w:rPr>
      </w:pPr>
    </w:p>
    <w:p w:rsidR="00C905B6" w:rsidRPr="00990E6C" w:rsidRDefault="00C905B6">
      <w:pPr>
        <w:rPr>
          <w:rFonts w:ascii="Arial" w:hAnsi="Arial" w:cs="Arial"/>
          <w:sz w:val="18"/>
          <w:szCs w:val="18"/>
        </w:rPr>
      </w:pPr>
    </w:p>
    <w:p w:rsidR="005E7AAE" w:rsidRPr="00990E6C" w:rsidRDefault="006C3716">
      <w:pPr>
        <w:rPr>
          <w:rFonts w:ascii="Arial" w:hAnsi="Arial" w:cs="Arial"/>
          <w:b/>
          <w:sz w:val="18"/>
          <w:szCs w:val="18"/>
        </w:rPr>
      </w:pPr>
      <w:r w:rsidRPr="00990E6C">
        <w:rPr>
          <w:rFonts w:ascii="Arial" w:hAnsi="Arial" w:cs="Arial"/>
          <w:b/>
          <w:sz w:val="18"/>
          <w:szCs w:val="18"/>
        </w:rPr>
        <w:t>(Deepak Bawa)</w:t>
      </w:r>
    </w:p>
    <w:sectPr w:rsidR="005E7AAE" w:rsidRPr="00990E6C">
      <w:footnotePr>
        <w:pos w:val="beneathText"/>
      </w:footnotePr>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05F" w:rsidRDefault="00EC305F" w:rsidP="007146DD">
      <w:r>
        <w:separator/>
      </w:r>
    </w:p>
  </w:endnote>
  <w:endnote w:type="continuationSeparator" w:id="0">
    <w:p w:rsidR="00EC305F" w:rsidRDefault="00EC305F" w:rsidP="0071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05F" w:rsidRDefault="00EC305F" w:rsidP="007146DD">
      <w:r>
        <w:separator/>
      </w:r>
    </w:p>
  </w:footnote>
  <w:footnote w:type="continuationSeparator" w:id="0">
    <w:p w:rsidR="00EC305F" w:rsidRDefault="00EC305F" w:rsidP="007146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9D634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2"/>
    <w:multiLevelType w:val="singleLevel"/>
    <w:tmpl w:val="00000002"/>
    <w:name w:val="WW8Num2"/>
    <w:lvl w:ilvl="0">
      <w:start w:val="1"/>
      <w:numFmt w:val="bullet"/>
      <w:lvlText w:val=""/>
      <w:lvlJc w:val="left"/>
      <w:pPr>
        <w:tabs>
          <w:tab w:val="num" w:pos="360"/>
        </w:tabs>
        <w:ind w:left="360" w:hanging="360"/>
      </w:pPr>
      <w:rPr>
        <w:rFonts w:ascii="Symbol" w:hAnsi="Symbol" w:cs="OpenSymbol"/>
      </w:rPr>
    </w:lvl>
  </w:abstractNum>
  <w:abstractNum w:abstractNumId="3">
    <w:nsid w:val="00000003"/>
    <w:multiLevelType w:val="singleLevel"/>
    <w:tmpl w:val="00000003"/>
    <w:name w:val="WW8Num3"/>
    <w:lvl w:ilvl="0">
      <w:start w:val="1"/>
      <w:numFmt w:val="bullet"/>
      <w:lvlText w:val=""/>
      <w:lvlJc w:val="left"/>
      <w:pPr>
        <w:tabs>
          <w:tab w:val="num" w:pos="360"/>
        </w:tabs>
        <w:ind w:left="360" w:hanging="360"/>
      </w:pPr>
      <w:rPr>
        <w:rFonts w:ascii="Symbol" w:hAnsi="Symbol" w:cs="OpenSymbol"/>
      </w:rPr>
    </w:lvl>
  </w:abstractNum>
  <w:abstractNum w:abstractNumId="4">
    <w:nsid w:val="00000004"/>
    <w:multiLevelType w:val="singleLevel"/>
    <w:tmpl w:val="00000004"/>
    <w:name w:val="WW8Num4"/>
    <w:lvl w:ilvl="0">
      <w:start w:val="1"/>
      <w:numFmt w:val="bullet"/>
      <w:lvlText w:val=""/>
      <w:lvlJc w:val="left"/>
      <w:pPr>
        <w:tabs>
          <w:tab w:val="num" w:pos="720"/>
        </w:tabs>
        <w:ind w:left="720" w:hanging="360"/>
      </w:pPr>
      <w:rPr>
        <w:rFonts w:ascii="Symbol" w:hAnsi="Symbol" w:cs="OpenSymbol"/>
      </w:rPr>
    </w:lvl>
  </w:abstractNum>
  <w:abstractNum w:abstractNumId="5">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Courier New"/>
      </w:rPr>
    </w:lvl>
    <w:lvl w:ilvl="2">
      <w:start w:val="1"/>
      <w:numFmt w:val="bullet"/>
      <w:lvlText w:val=""/>
      <w:lvlJc w:val="left"/>
      <w:pPr>
        <w:tabs>
          <w:tab w:val="num" w:pos="1440"/>
        </w:tabs>
        <w:ind w:left="1440" w:hanging="360"/>
      </w:pPr>
      <w:rPr>
        <w:rFonts w:ascii="Symbol" w:hAnsi="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Symbol" w:hAnsi="Symbol" w:cs="Courier New"/>
      </w:rPr>
    </w:lvl>
    <w:lvl w:ilvl="5">
      <w:start w:val="1"/>
      <w:numFmt w:val="bullet"/>
      <w:lvlText w:val=""/>
      <w:lvlJc w:val="left"/>
      <w:pPr>
        <w:tabs>
          <w:tab w:val="num" w:pos="2520"/>
        </w:tabs>
        <w:ind w:left="2520" w:hanging="360"/>
      </w:pPr>
      <w:rPr>
        <w:rFonts w:ascii="Symbol" w:hAnsi="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Symbol" w:hAnsi="Symbol" w:cs="Courier New"/>
      </w:rPr>
    </w:lvl>
    <w:lvl w:ilvl="8">
      <w:start w:val="1"/>
      <w:numFmt w:val="bullet"/>
      <w:lvlText w:val=""/>
      <w:lvlJc w:val="left"/>
      <w:pPr>
        <w:tabs>
          <w:tab w:val="num" w:pos="3600"/>
        </w:tabs>
        <w:ind w:left="3600" w:hanging="360"/>
      </w:pPr>
      <w:rPr>
        <w:rFonts w:ascii="Symbol" w:hAnsi="Symbol" w:cs="Courier New"/>
      </w:rPr>
    </w:lvl>
  </w:abstractNum>
  <w:abstractNum w:abstractNumId="6">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7">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8">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0472310B"/>
    <w:multiLevelType w:val="multilevel"/>
    <w:tmpl w:val="BA3E79E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6CC1E6D"/>
    <w:multiLevelType w:val="hybridMultilevel"/>
    <w:tmpl w:val="C9AA2CD6"/>
    <w:lvl w:ilvl="0" w:tplc="0C090009">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4CC204EA"/>
    <w:multiLevelType w:val="hybridMultilevel"/>
    <w:tmpl w:val="5382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F75FA"/>
    <w:multiLevelType w:val="multilevel"/>
    <w:tmpl w:val="4924715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4673314"/>
    <w:multiLevelType w:val="hybridMultilevel"/>
    <w:tmpl w:val="83688A6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5ACD4066"/>
    <w:multiLevelType w:val="hybridMultilevel"/>
    <w:tmpl w:val="BA3E79E6"/>
    <w:lvl w:ilvl="0" w:tplc="0C090009">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B976B91"/>
    <w:multiLevelType w:val="hybridMultilevel"/>
    <w:tmpl w:val="BBCC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036997"/>
    <w:multiLevelType w:val="hybridMultilevel"/>
    <w:tmpl w:val="49247152"/>
    <w:lvl w:ilvl="0" w:tplc="0C090009">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6"/>
  </w:num>
  <w:num w:numId="11">
    <w:abstractNumId w:val="12"/>
  </w:num>
  <w:num w:numId="12">
    <w:abstractNumId w:val="14"/>
  </w:num>
  <w:num w:numId="13">
    <w:abstractNumId w:val="9"/>
  </w:num>
  <w:num w:numId="14">
    <w:abstractNumId w:val="10"/>
  </w:num>
  <w:num w:numId="15">
    <w:abstractNumId w:val="15"/>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A06"/>
    <w:rsid w:val="00016997"/>
    <w:rsid w:val="000209DD"/>
    <w:rsid w:val="00041D11"/>
    <w:rsid w:val="00044E3F"/>
    <w:rsid w:val="00070526"/>
    <w:rsid w:val="00074504"/>
    <w:rsid w:val="000C42C5"/>
    <w:rsid w:val="000E305F"/>
    <w:rsid w:val="000F0376"/>
    <w:rsid w:val="000F2A84"/>
    <w:rsid w:val="000F5E3B"/>
    <w:rsid w:val="00107152"/>
    <w:rsid w:val="00107451"/>
    <w:rsid w:val="00117251"/>
    <w:rsid w:val="0012493F"/>
    <w:rsid w:val="0013272E"/>
    <w:rsid w:val="0015336D"/>
    <w:rsid w:val="00160F0F"/>
    <w:rsid w:val="00164A73"/>
    <w:rsid w:val="00167820"/>
    <w:rsid w:val="00173568"/>
    <w:rsid w:val="00195936"/>
    <w:rsid w:val="00196035"/>
    <w:rsid w:val="001A34AA"/>
    <w:rsid w:val="001B140D"/>
    <w:rsid w:val="001B5B2E"/>
    <w:rsid w:val="001D3FCC"/>
    <w:rsid w:val="001E1D87"/>
    <w:rsid w:val="001F678C"/>
    <w:rsid w:val="00203268"/>
    <w:rsid w:val="002070F5"/>
    <w:rsid w:val="002168D7"/>
    <w:rsid w:val="00230EBA"/>
    <w:rsid w:val="00247B0C"/>
    <w:rsid w:val="00266783"/>
    <w:rsid w:val="00271D3F"/>
    <w:rsid w:val="00282871"/>
    <w:rsid w:val="00287C71"/>
    <w:rsid w:val="002A2C3A"/>
    <w:rsid w:val="002A7EFC"/>
    <w:rsid w:val="002B2990"/>
    <w:rsid w:val="002B68C6"/>
    <w:rsid w:val="002C3F14"/>
    <w:rsid w:val="002D712E"/>
    <w:rsid w:val="002E1B96"/>
    <w:rsid w:val="002E6A98"/>
    <w:rsid w:val="002F30C4"/>
    <w:rsid w:val="002F6167"/>
    <w:rsid w:val="002F6F38"/>
    <w:rsid w:val="00322C17"/>
    <w:rsid w:val="00324274"/>
    <w:rsid w:val="003242B7"/>
    <w:rsid w:val="00336B0B"/>
    <w:rsid w:val="003429FC"/>
    <w:rsid w:val="00345C95"/>
    <w:rsid w:val="00360F9E"/>
    <w:rsid w:val="0038309B"/>
    <w:rsid w:val="00386A06"/>
    <w:rsid w:val="00391DD8"/>
    <w:rsid w:val="0039720C"/>
    <w:rsid w:val="00406B0D"/>
    <w:rsid w:val="00406D97"/>
    <w:rsid w:val="00412E64"/>
    <w:rsid w:val="00416253"/>
    <w:rsid w:val="00441C56"/>
    <w:rsid w:val="00446A2F"/>
    <w:rsid w:val="00461577"/>
    <w:rsid w:val="00470C52"/>
    <w:rsid w:val="004A31E5"/>
    <w:rsid w:val="004A3F89"/>
    <w:rsid w:val="004C06B2"/>
    <w:rsid w:val="004D72BA"/>
    <w:rsid w:val="004E013E"/>
    <w:rsid w:val="004E0934"/>
    <w:rsid w:val="00507884"/>
    <w:rsid w:val="005248DF"/>
    <w:rsid w:val="00524CB9"/>
    <w:rsid w:val="005258A1"/>
    <w:rsid w:val="0053303A"/>
    <w:rsid w:val="005426A6"/>
    <w:rsid w:val="00545E1F"/>
    <w:rsid w:val="0055766D"/>
    <w:rsid w:val="00560AD4"/>
    <w:rsid w:val="00560F66"/>
    <w:rsid w:val="00566A22"/>
    <w:rsid w:val="00574B04"/>
    <w:rsid w:val="005754F6"/>
    <w:rsid w:val="00582C84"/>
    <w:rsid w:val="005A0013"/>
    <w:rsid w:val="005A51BC"/>
    <w:rsid w:val="005C599C"/>
    <w:rsid w:val="005E3E51"/>
    <w:rsid w:val="005E76C5"/>
    <w:rsid w:val="005E7AAE"/>
    <w:rsid w:val="005F0FB2"/>
    <w:rsid w:val="00604846"/>
    <w:rsid w:val="00605859"/>
    <w:rsid w:val="00610944"/>
    <w:rsid w:val="0063558A"/>
    <w:rsid w:val="006452CB"/>
    <w:rsid w:val="0064583B"/>
    <w:rsid w:val="00650AAB"/>
    <w:rsid w:val="00651C10"/>
    <w:rsid w:val="006561A0"/>
    <w:rsid w:val="0066732A"/>
    <w:rsid w:val="006725F1"/>
    <w:rsid w:val="00675789"/>
    <w:rsid w:val="0067667E"/>
    <w:rsid w:val="00693E4B"/>
    <w:rsid w:val="00696608"/>
    <w:rsid w:val="006A1F65"/>
    <w:rsid w:val="006A67A0"/>
    <w:rsid w:val="006B24C3"/>
    <w:rsid w:val="006B2AD7"/>
    <w:rsid w:val="006B2B5B"/>
    <w:rsid w:val="006C1B79"/>
    <w:rsid w:val="006C3716"/>
    <w:rsid w:val="006D1CA2"/>
    <w:rsid w:val="006E19CE"/>
    <w:rsid w:val="007146DD"/>
    <w:rsid w:val="00717753"/>
    <w:rsid w:val="00717D38"/>
    <w:rsid w:val="00723B0F"/>
    <w:rsid w:val="00724B0B"/>
    <w:rsid w:val="00733140"/>
    <w:rsid w:val="00735428"/>
    <w:rsid w:val="00755191"/>
    <w:rsid w:val="00787A70"/>
    <w:rsid w:val="007A31EC"/>
    <w:rsid w:val="007E57D1"/>
    <w:rsid w:val="007E79B8"/>
    <w:rsid w:val="007F19E1"/>
    <w:rsid w:val="00800605"/>
    <w:rsid w:val="0080799B"/>
    <w:rsid w:val="00816363"/>
    <w:rsid w:val="00831915"/>
    <w:rsid w:val="00831D83"/>
    <w:rsid w:val="00842BA8"/>
    <w:rsid w:val="00860397"/>
    <w:rsid w:val="0086470D"/>
    <w:rsid w:val="00870AAF"/>
    <w:rsid w:val="00883500"/>
    <w:rsid w:val="008C0FBC"/>
    <w:rsid w:val="008C540F"/>
    <w:rsid w:val="008C75DE"/>
    <w:rsid w:val="008D0693"/>
    <w:rsid w:val="008D0D92"/>
    <w:rsid w:val="008E45C9"/>
    <w:rsid w:val="008F1A61"/>
    <w:rsid w:val="008F3E5D"/>
    <w:rsid w:val="00933FD5"/>
    <w:rsid w:val="0093732F"/>
    <w:rsid w:val="00964855"/>
    <w:rsid w:val="00971556"/>
    <w:rsid w:val="009737A9"/>
    <w:rsid w:val="009767E5"/>
    <w:rsid w:val="00990E6C"/>
    <w:rsid w:val="009A0C29"/>
    <w:rsid w:val="009A2CBB"/>
    <w:rsid w:val="009B31FD"/>
    <w:rsid w:val="009C3AD1"/>
    <w:rsid w:val="009C52E4"/>
    <w:rsid w:val="009D2585"/>
    <w:rsid w:val="009D4531"/>
    <w:rsid w:val="009E1DEE"/>
    <w:rsid w:val="009F0F1A"/>
    <w:rsid w:val="009F5B23"/>
    <w:rsid w:val="00A00908"/>
    <w:rsid w:val="00A044AA"/>
    <w:rsid w:val="00A1591C"/>
    <w:rsid w:val="00A332E1"/>
    <w:rsid w:val="00A405A2"/>
    <w:rsid w:val="00A43A2E"/>
    <w:rsid w:val="00A708FF"/>
    <w:rsid w:val="00A92657"/>
    <w:rsid w:val="00AA0713"/>
    <w:rsid w:val="00AF31F1"/>
    <w:rsid w:val="00AF74AF"/>
    <w:rsid w:val="00B12BC1"/>
    <w:rsid w:val="00B2639A"/>
    <w:rsid w:val="00B32886"/>
    <w:rsid w:val="00B3591D"/>
    <w:rsid w:val="00B359D7"/>
    <w:rsid w:val="00B665B9"/>
    <w:rsid w:val="00B73432"/>
    <w:rsid w:val="00B95414"/>
    <w:rsid w:val="00BA6FC8"/>
    <w:rsid w:val="00BB5C78"/>
    <w:rsid w:val="00BD6EA6"/>
    <w:rsid w:val="00BF3AB3"/>
    <w:rsid w:val="00BF411B"/>
    <w:rsid w:val="00BF4C72"/>
    <w:rsid w:val="00C16911"/>
    <w:rsid w:val="00C24559"/>
    <w:rsid w:val="00C25EEF"/>
    <w:rsid w:val="00C26168"/>
    <w:rsid w:val="00C42AFD"/>
    <w:rsid w:val="00C46FFC"/>
    <w:rsid w:val="00C6170F"/>
    <w:rsid w:val="00C62522"/>
    <w:rsid w:val="00C70A75"/>
    <w:rsid w:val="00C76E77"/>
    <w:rsid w:val="00C852A9"/>
    <w:rsid w:val="00C905B6"/>
    <w:rsid w:val="00C94B2C"/>
    <w:rsid w:val="00CA2449"/>
    <w:rsid w:val="00CB2AF8"/>
    <w:rsid w:val="00CB5989"/>
    <w:rsid w:val="00CB7D40"/>
    <w:rsid w:val="00CC08DB"/>
    <w:rsid w:val="00CD729C"/>
    <w:rsid w:val="00CE76C7"/>
    <w:rsid w:val="00D04337"/>
    <w:rsid w:val="00D04B7D"/>
    <w:rsid w:val="00D16A0E"/>
    <w:rsid w:val="00D2465D"/>
    <w:rsid w:val="00D42FDB"/>
    <w:rsid w:val="00D4525A"/>
    <w:rsid w:val="00D56BC0"/>
    <w:rsid w:val="00D574DF"/>
    <w:rsid w:val="00D65B76"/>
    <w:rsid w:val="00D671D1"/>
    <w:rsid w:val="00D814EB"/>
    <w:rsid w:val="00DB04B5"/>
    <w:rsid w:val="00DC49DB"/>
    <w:rsid w:val="00DD3F81"/>
    <w:rsid w:val="00E02A20"/>
    <w:rsid w:val="00E04BAA"/>
    <w:rsid w:val="00E22694"/>
    <w:rsid w:val="00E266C5"/>
    <w:rsid w:val="00E428F2"/>
    <w:rsid w:val="00E44A34"/>
    <w:rsid w:val="00E52F46"/>
    <w:rsid w:val="00E532D5"/>
    <w:rsid w:val="00E53906"/>
    <w:rsid w:val="00E55D18"/>
    <w:rsid w:val="00E55F7F"/>
    <w:rsid w:val="00E575CB"/>
    <w:rsid w:val="00E62C38"/>
    <w:rsid w:val="00E81E1A"/>
    <w:rsid w:val="00E94FD6"/>
    <w:rsid w:val="00EA2B62"/>
    <w:rsid w:val="00EA4187"/>
    <w:rsid w:val="00EA75C6"/>
    <w:rsid w:val="00EA77A3"/>
    <w:rsid w:val="00EB19B0"/>
    <w:rsid w:val="00EB77AD"/>
    <w:rsid w:val="00EC305F"/>
    <w:rsid w:val="00ED776D"/>
    <w:rsid w:val="00EE5EA3"/>
    <w:rsid w:val="00F0462E"/>
    <w:rsid w:val="00F0519B"/>
    <w:rsid w:val="00F1784E"/>
    <w:rsid w:val="00F23FAA"/>
    <w:rsid w:val="00F25CE4"/>
    <w:rsid w:val="00F568D1"/>
    <w:rsid w:val="00F6428F"/>
    <w:rsid w:val="00F654B2"/>
    <w:rsid w:val="00F7180D"/>
    <w:rsid w:val="00F92E58"/>
    <w:rsid w:val="00FB16E0"/>
    <w:rsid w:val="00FB2A42"/>
    <w:rsid w:val="00FB6E78"/>
    <w:rsid w:val="00FC0064"/>
    <w:rsid w:val="00FE73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cs="OpenSymbol"/>
    </w:rPr>
  </w:style>
  <w:style w:type="character" w:customStyle="1" w:styleId="Absatz-Standardschriftart">
    <w:name w:val="Absatz-Standardschriftart"/>
  </w:style>
  <w:style w:type="character" w:customStyle="1" w:styleId="WW8Num6z1">
    <w:name w:val="WW8Num6z1"/>
    <w:rPr>
      <w:rFonts w:ascii="Symbol" w:hAnsi="Symbol"/>
    </w:rPr>
  </w:style>
  <w:style w:type="character" w:customStyle="1" w:styleId="WW8Num7z1">
    <w:name w:val="WW8Num7z1"/>
    <w:rPr>
      <w:rFonts w:ascii="Wingdings" w:hAnsi="Wingding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Wingdings" w:hAnsi="Wingdings"/>
    </w:rPr>
  </w:style>
  <w:style w:type="character" w:customStyle="1" w:styleId="WW8Num2z4">
    <w:name w:val="WW8Num2z4"/>
    <w:rPr>
      <w:rFonts w:ascii="Courier New" w:hAnsi="Courier New"/>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2">
    <w:name w:val="WW8Num5z2"/>
    <w:rPr>
      <w:rFonts w:ascii="Wingdings" w:hAnsi="Wingdings"/>
    </w:rPr>
  </w:style>
  <w:style w:type="character" w:customStyle="1" w:styleId="WW8Num6z4">
    <w:name w:val="WW8Num6z4"/>
    <w:rPr>
      <w:rFonts w:ascii="Courier New" w:hAnsi="Courier New"/>
    </w:rPr>
  </w:style>
  <w:style w:type="character" w:customStyle="1" w:styleId="HTMLTypewriter2">
    <w:name w:val="HTML Typewriter2"/>
    <w:rPr>
      <w:rFonts w:ascii="Courier New" w:eastAsia="SimSun" w:hAnsi="Courier New" w:cs="Courier New"/>
      <w:sz w:val="20"/>
      <w:szCs w:val="20"/>
    </w:rPr>
  </w:style>
  <w:style w:type="character" w:customStyle="1" w:styleId="NormalArialChar">
    <w:name w:val="Normal + Arial Char"/>
    <w:rPr>
      <w:rFonts w:ascii="Arial" w:hAnsi="Arial" w:cs="Arial"/>
      <w:sz w:val="24"/>
      <w:szCs w:val="24"/>
      <w:lang w:val="en-US" w:eastAsia="ar-SA" w:bidi="ar-SA"/>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NormalArial">
    <w:name w:val="Normal + Arial"/>
    <w:aliases w:val="10 pt"/>
    <w:basedOn w:val="Normal"/>
    <w:rsid w:val="001A34AA"/>
    <w:rPr>
      <w:rFonts w:ascii="Courier New" w:hAnsi="Courier New" w:cs="Courier New"/>
    </w:rPr>
  </w:style>
  <w:style w:type="paragraph" w:styleId="Header">
    <w:name w:val="header"/>
    <w:basedOn w:val="Normal"/>
    <w:link w:val="HeaderChar"/>
    <w:rsid w:val="007146DD"/>
    <w:pPr>
      <w:tabs>
        <w:tab w:val="center" w:pos="4320"/>
        <w:tab w:val="right" w:pos="8640"/>
      </w:tabs>
    </w:pPr>
  </w:style>
  <w:style w:type="character" w:customStyle="1" w:styleId="HeaderChar">
    <w:name w:val="Header Char"/>
    <w:link w:val="Header"/>
    <w:rsid w:val="007146DD"/>
    <w:rPr>
      <w:sz w:val="24"/>
      <w:szCs w:val="24"/>
      <w:lang w:val="en-US" w:eastAsia="ar-SA"/>
    </w:rPr>
  </w:style>
  <w:style w:type="paragraph" w:styleId="Footer">
    <w:name w:val="footer"/>
    <w:basedOn w:val="Normal"/>
    <w:link w:val="FooterChar"/>
    <w:rsid w:val="007146DD"/>
    <w:pPr>
      <w:tabs>
        <w:tab w:val="center" w:pos="4320"/>
        <w:tab w:val="right" w:pos="8640"/>
      </w:tabs>
    </w:pPr>
  </w:style>
  <w:style w:type="character" w:customStyle="1" w:styleId="FooterChar">
    <w:name w:val="Footer Char"/>
    <w:link w:val="Footer"/>
    <w:rsid w:val="007146DD"/>
    <w:rPr>
      <w:sz w:val="24"/>
      <w:szCs w:val="24"/>
      <w:lang w:val="en-US" w:eastAsia="ar-SA"/>
    </w:rPr>
  </w:style>
  <w:style w:type="table" w:styleId="TableGrid">
    <w:name w:val="Table Grid"/>
    <w:basedOn w:val="TableNormal"/>
    <w:rsid w:val="00C9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cs="OpenSymbol"/>
    </w:rPr>
  </w:style>
  <w:style w:type="character" w:customStyle="1" w:styleId="Absatz-Standardschriftart">
    <w:name w:val="Absatz-Standardschriftart"/>
  </w:style>
  <w:style w:type="character" w:customStyle="1" w:styleId="WW8Num6z1">
    <w:name w:val="WW8Num6z1"/>
    <w:rPr>
      <w:rFonts w:ascii="Symbol" w:hAnsi="Symbol"/>
    </w:rPr>
  </w:style>
  <w:style w:type="character" w:customStyle="1" w:styleId="WW8Num7z1">
    <w:name w:val="WW8Num7z1"/>
    <w:rPr>
      <w:rFonts w:ascii="Wingdings" w:hAnsi="Wingding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Wingdings" w:hAnsi="Wingdings"/>
    </w:rPr>
  </w:style>
  <w:style w:type="character" w:customStyle="1" w:styleId="WW8Num2z4">
    <w:name w:val="WW8Num2z4"/>
    <w:rPr>
      <w:rFonts w:ascii="Courier New" w:hAnsi="Courier New"/>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2">
    <w:name w:val="WW8Num5z2"/>
    <w:rPr>
      <w:rFonts w:ascii="Wingdings" w:hAnsi="Wingdings"/>
    </w:rPr>
  </w:style>
  <w:style w:type="character" w:customStyle="1" w:styleId="WW8Num6z4">
    <w:name w:val="WW8Num6z4"/>
    <w:rPr>
      <w:rFonts w:ascii="Courier New" w:hAnsi="Courier New"/>
    </w:rPr>
  </w:style>
  <w:style w:type="character" w:customStyle="1" w:styleId="HTMLTypewriter2">
    <w:name w:val="HTML Typewriter2"/>
    <w:rPr>
      <w:rFonts w:ascii="Courier New" w:eastAsia="SimSun" w:hAnsi="Courier New" w:cs="Courier New"/>
      <w:sz w:val="20"/>
      <w:szCs w:val="20"/>
    </w:rPr>
  </w:style>
  <w:style w:type="character" w:customStyle="1" w:styleId="NormalArialChar">
    <w:name w:val="Normal + Arial Char"/>
    <w:rPr>
      <w:rFonts w:ascii="Arial" w:hAnsi="Arial" w:cs="Arial"/>
      <w:sz w:val="24"/>
      <w:szCs w:val="24"/>
      <w:lang w:val="en-US" w:eastAsia="ar-SA" w:bidi="ar-SA"/>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NormalArial">
    <w:name w:val="Normal + Arial"/>
    <w:aliases w:val="10 pt"/>
    <w:basedOn w:val="Normal"/>
    <w:rsid w:val="001A34AA"/>
    <w:rPr>
      <w:rFonts w:ascii="Courier New" w:hAnsi="Courier New" w:cs="Courier New"/>
    </w:rPr>
  </w:style>
  <w:style w:type="paragraph" w:styleId="Header">
    <w:name w:val="header"/>
    <w:basedOn w:val="Normal"/>
    <w:link w:val="HeaderChar"/>
    <w:rsid w:val="007146DD"/>
    <w:pPr>
      <w:tabs>
        <w:tab w:val="center" w:pos="4320"/>
        <w:tab w:val="right" w:pos="8640"/>
      </w:tabs>
    </w:pPr>
  </w:style>
  <w:style w:type="character" w:customStyle="1" w:styleId="HeaderChar">
    <w:name w:val="Header Char"/>
    <w:link w:val="Header"/>
    <w:rsid w:val="007146DD"/>
    <w:rPr>
      <w:sz w:val="24"/>
      <w:szCs w:val="24"/>
      <w:lang w:val="en-US" w:eastAsia="ar-SA"/>
    </w:rPr>
  </w:style>
  <w:style w:type="paragraph" w:styleId="Footer">
    <w:name w:val="footer"/>
    <w:basedOn w:val="Normal"/>
    <w:link w:val="FooterChar"/>
    <w:rsid w:val="007146DD"/>
    <w:pPr>
      <w:tabs>
        <w:tab w:val="center" w:pos="4320"/>
        <w:tab w:val="right" w:pos="8640"/>
      </w:tabs>
    </w:pPr>
  </w:style>
  <w:style w:type="character" w:customStyle="1" w:styleId="FooterChar">
    <w:name w:val="Footer Char"/>
    <w:link w:val="Footer"/>
    <w:rsid w:val="007146DD"/>
    <w:rPr>
      <w:sz w:val="24"/>
      <w:szCs w:val="24"/>
      <w:lang w:val="en-US" w:eastAsia="ar-SA"/>
    </w:rPr>
  </w:style>
  <w:style w:type="table" w:styleId="TableGrid">
    <w:name w:val="Table Grid"/>
    <w:basedOn w:val="TableNormal"/>
    <w:rsid w:val="00C9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bawa.deepa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B7DC0-5A20-4AA8-A7A7-443DC10F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DEEPAK BAWA (Java/J2EE Technical Consultant)</vt:lpstr>
    </vt:vector>
  </TitlesOfParts>
  <Company>DVA</Company>
  <LinksUpToDate>false</LinksUpToDate>
  <CharactersWithSpaces>16953</CharactersWithSpaces>
  <SharedDoc>false</SharedDoc>
  <HLinks>
    <vt:vector size="6" baseType="variant">
      <vt:variant>
        <vt:i4>4390959</vt:i4>
      </vt:variant>
      <vt:variant>
        <vt:i4>0</vt:i4>
      </vt:variant>
      <vt:variant>
        <vt:i4>0</vt:i4>
      </vt:variant>
      <vt:variant>
        <vt:i4>5</vt:i4>
      </vt:variant>
      <vt:variant>
        <vt:lpwstr>mailto:bawa.deepak@gmail.com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DEEPAK BAWA (Java/J2EE Technical Consultant)</dc:title>
  <dc:subject/>
  <dc:creator>dbawa</dc:creator>
  <cp:keywords/>
  <cp:lastModifiedBy>Deepak Bawa</cp:lastModifiedBy>
  <cp:revision>4</cp:revision>
  <cp:lastPrinted>2017-06-15T23:55:00Z</cp:lastPrinted>
  <dcterms:created xsi:type="dcterms:W3CDTF">2018-07-08T23:24:00Z</dcterms:created>
  <dcterms:modified xsi:type="dcterms:W3CDTF">2019-01-28T20:42:00Z</dcterms:modified>
</cp:coreProperties>
</file>